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7FA2" w:rsidRDefault="00067FA2"/>
    <w:p w:rsidR="006837D0" w:rsidRDefault="006837D0">
      <w:pPr>
        <w:rPr>
          <w:b/>
          <w:bCs/>
          <w:u w:val="single"/>
        </w:rPr>
      </w:pPr>
      <w:proofErr w:type="spellStart"/>
      <w:r>
        <w:rPr>
          <w:b/>
          <w:bCs/>
          <w:u w:val="single"/>
        </w:rPr>
        <w:t>Softwares</w:t>
      </w:r>
      <w:proofErr w:type="spellEnd"/>
      <w:r>
        <w:rPr>
          <w:b/>
          <w:bCs/>
          <w:u w:val="single"/>
        </w:rPr>
        <w:t xml:space="preserve"> </w:t>
      </w:r>
      <w:proofErr w:type="gramStart"/>
      <w:r>
        <w:rPr>
          <w:b/>
          <w:bCs/>
          <w:u w:val="single"/>
        </w:rPr>
        <w:t>download :</w:t>
      </w:r>
      <w:proofErr w:type="gramEnd"/>
    </w:p>
    <w:p w:rsidR="006837D0" w:rsidRDefault="006837D0">
      <w:pPr>
        <w:rPr>
          <w:b/>
          <w:bCs/>
          <w:u w:val="single"/>
        </w:rPr>
      </w:pPr>
    </w:p>
    <w:p w:rsidR="006837D0" w:rsidRDefault="006837D0">
      <w:pPr>
        <w:rPr>
          <w:bCs/>
        </w:rPr>
      </w:pPr>
      <w:proofErr w:type="gramStart"/>
      <w:r w:rsidRPr="00CC34B4">
        <w:rPr>
          <w:b/>
          <w:bCs/>
          <w:i/>
        </w:rPr>
        <w:t>Eclipse</w:t>
      </w:r>
      <w:r>
        <w:rPr>
          <w:bCs/>
        </w:rPr>
        <w:t xml:space="preserve"> :</w:t>
      </w:r>
      <w:proofErr w:type="gramEnd"/>
      <w:r w:rsidR="007C2DD3">
        <w:rPr>
          <w:bCs/>
        </w:rPr>
        <w:t xml:space="preserve"> </w:t>
      </w:r>
      <w:hyperlink r:id="rId5" w:history="1">
        <w:r w:rsidR="00500E33" w:rsidRPr="009232D0">
          <w:rPr>
            <w:rStyle w:val="Hyperlink"/>
            <w:bCs/>
          </w:rPr>
          <w:t>http://www.eclipse.org/downloads/packages/eclipse-ide-java-ee-developers/mars2</w:t>
        </w:r>
      </w:hyperlink>
      <w:r w:rsidR="00500E33">
        <w:rPr>
          <w:bCs/>
        </w:rPr>
        <w:t xml:space="preserve"> (In that link, download the software for Windows 64bit version)</w:t>
      </w:r>
    </w:p>
    <w:p w:rsidR="00500E33" w:rsidRDefault="00500E33">
      <w:pPr>
        <w:rPr>
          <w:bCs/>
        </w:rPr>
      </w:pPr>
    </w:p>
    <w:p w:rsidR="006837D0" w:rsidRPr="00BE130B" w:rsidRDefault="006837D0">
      <w:pPr>
        <w:rPr>
          <w:b/>
          <w:bCs/>
          <w:i/>
        </w:rPr>
      </w:pPr>
      <w:proofErr w:type="spellStart"/>
      <w:r w:rsidRPr="00CC34B4">
        <w:rPr>
          <w:b/>
          <w:bCs/>
          <w:i/>
        </w:rPr>
        <w:t>Postgresql</w:t>
      </w:r>
      <w:proofErr w:type="spellEnd"/>
      <w:r w:rsidRPr="00CC34B4">
        <w:rPr>
          <w:b/>
          <w:bCs/>
          <w:i/>
        </w:rPr>
        <w:t xml:space="preserve"> </w:t>
      </w:r>
      <w:proofErr w:type="gramStart"/>
      <w:r w:rsidRPr="00CC34B4">
        <w:rPr>
          <w:b/>
          <w:bCs/>
          <w:i/>
        </w:rPr>
        <w:t>database</w:t>
      </w:r>
      <w:r>
        <w:rPr>
          <w:bCs/>
        </w:rPr>
        <w:t xml:space="preserve"> :</w:t>
      </w:r>
      <w:proofErr w:type="gramEnd"/>
      <w:r>
        <w:rPr>
          <w:bCs/>
        </w:rPr>
        <w:t xml:space="preserve"> </w:t>
      </w:r>
      <w:hyperlink r:id="rId6" w:history="1">
        <w:r w:rsidRPr="009232D0">
          <w:rPr>
            <w:rStyle w:val="Hyperlink"/>
            <w:bCs/>
          </w:rPr>
          <w:t>https://www.postgresql.org/download/windows/</w:t>
        </w:r>
      </w:hyperlink>
      <w:r w:rsidR="005A213B">
        <w:rPr>
          <w:rStyle w:val="Hyperlink"/>
          <w:bCs/>
          <w:u w:val="none"/>
        </w:rPr>
        <w:t xml:space="preserve"> </w:t>
      </w:r>
      <w:r w:rsidR="005A213B" w:rsidRPr="00BE130B">
        <w:rPr>
          <w:b/>
          <w:i/>
        </w:rPr>
        <w:t>(Download 9.5 version database)</w:t>
      </w:r>
    </w:p>
    <w:p w:rsidR="00AF2A38" w:rsidRDefault="00AF2A38">
      <w:pPr>
        <w:rPr>
          <w:b/>
          <w:bCs/>
          <w:i/>
        </w:rPr>
      </w:pPr>
    </w:p>
    <w:p w:rsidR="006837D0" w:rsidRDefault="006837D0">
      <w:pPr>
        <w:rPr>
          <w:bCs/>
        </w:rPr>
      </w:pPr>
      <w:r w:rsidRPr="00CC34B4">
        <w:rPr>
          <w:b/>
          <w:bCs/>
          <w:i/>
        </w:rPr>
        <w:t xml:space="preserve">Apache Tomcat </w:t>
      </w:r>
      <w:proofErr w:type="gramStart"/>
      <w:r w:rsidRPr="00CC34B4">
        <w:rPr>
          <w:b/>
          <w:bCs/>
          <w:i/>
        </w:rPr>
        <w:t>server</w:t>
      </w:r>
      <w:r>
        <w:rPr>
          <w:bCs/>
        </w:rPr>
        <w:t xml:space="preserve"> :</w:t>
      </w:r>
      <w:proofErr w:type="gramEnd"/>
      <w:r>
        <w:rPr>
          <w:bCs/>
        </w:rPr>
        <w:t xml:space="preserve"> </w:t>
      </w:r>
      <w:hyperlink r:id="rId7" w:history="1">
        <w:r w:rsidR="005F13C3" w:rsidRPr="00B87B93">
          <w:rPr>
            <w:rStyle w:val="Hyperlink"/>
            <w:bCs/>
          </w:rPr>
          <w:t>http://www-us.apache.org/dist/tomcat/</w:t>
        </w:r>
      </w:hyperlink>
    </w:p>
    <w:p w:rsidR="005F13C3" w:rsidRDefault="005F13C3">
      <w:pPr>
        <w:rPr>
          <w:bCs/>
        </w:rPr>
      </w:pPr>
      <w:r>
        <w:rPr>
          <w:bCs/>
        </w:rPr>
        <w:t xml:space="preserve">     After going to the above link, download the apache tomcat server from the “</w:t>
      </w:r>
      <w:r w:rsidRPr="003554EA">
        <w:rPr>
          <w:b/>
          <w:bCs/>
        </w:rPr>
        <w:t>/tomcat-8/v8.x.xx/bin/</w:t>
      </w:r>
      <w:r>
        <w:rPr>
          <w:bCs/>
        </w:rPr>
        <w:t>”</w:t>
      </w:r>
    </w:p>
    <w:p w:rsidR="00301BB7" w:rsidRDefault="00BD68CE">
      <w:pPr>
        <w:rPr>
          <w:b/>
          <w:bCs/>
          <w:i/>
        </w:rPr>
      </w:pPr>
      <w:r>
        <w:rPr>
          <w:b/>
          <w:bCs/>
          <w:i/>
        </w:rPr>
        <w:t xml:space="preserve">(Download </w:t>
      </w:r>
      <w:r w:rsidRPr="00BD68CE">
        <w:rPr>
          <w:b/>
          <w:bCs/>
          <w:i/>
        </w:rPr>
        <w:t>apache-tomcat-8.</w:t>
      </w:r>
      <w:r>
        <w:rPr>
          <w:b/>
          <w:bCs/>
          <w:i/>
        </w:rPr>
        <w:t>x.xx</w:t>
      </w:r>
      <w:r w:rsidRPr="00BD68CE">
        <w:rPr>
          <w:b/>
          <w:bCs/>
          <w:i/>
        </w:rPr>
        <w:t>.zip</w:t>
      </w:r>
      <w:r w:rsidR="00301BB7">
        <w:rPr>
          <w:b/>
          <w:bCs/>
          <w:i/>
        </w:rPr>
        <w:t>)</w:t>
      </w:r>
    </w:p>
    <w:p w:rsidR="00AF2A38" w:rsidRDefault="00BD68CE">
      <w:pPr>
        <w:rPr>
          <w:b/>
          <w:bCs/>
          <w:i/>
        </w:rPr>
      </w:pPr>
      <w:r>
        <w:rPr>
          <w:b/>
          <w:bCs/>
          <w:i/>
        </w:rPr>
        <w:t xml:space="preserve"> </w:t>
      </w:r>
    </w:p>
    <w:p w:rsidR="006837D0" w:rsidRDefault="002D7650">
      <w:pPr>
        <w:rPr>
          <w:bCs/>
          <w:i/>
        </w:rPr>
      </w:pPr>
      <w:r>
        <w:rPr>
          <w:b/>
          <w:bCs/>
          <w:i/>
        </w:rPr>
        <w:t xml:space="preserve">Java </w:t>
      </w:r>
      <w:r w:rsidR="00C37AD8" w:rsidRPr="00CC34B4">
        <w:rPr>
          <w:b/>
          <w:bCs/>
          <w:i/>
        </w:rPr>
        <w:t xml:space="preserve">JDK </w:t>
      </w:r>
      <w:proofErr w:type="gramStart"/>
      <w:r w:rsidR="00C37AD8" w:rsidRPr="00CC34B4">
        <w:rPr>
          <w:b/>
          <w:bCs/>
          <w:i/>
        </w:rPr>
        <w:t xml:space="preserve">1.8 </w:t>
      </w:r>
      <w:r w:rsidR="00C37AD8" w:rsidRPr="00C37AD8">
        <w:rPr>
          <w:bCs/>
          <w:i/>
        </w:rPr>
        <w:t>:</w:t>
      </w:r>
      <w:proofErr w:type="gramEnd"/>
      <w:r w:rsidR="00C37AD8" w:rsidRPr="00C37AD8">
        <w:rPr>
          <w:bCs/>
          <w:i/>
        </w:rPr>
        <w:t xml:space="preserve"> </w:t>
      </w:r>
      <w:hyperlink r:id="rId8" w:history="1">
        <w:r w:rsidR="00C37AD8" w:rsidRPr="009232D0">
          <w:rPr>
            <w:rStyle w:val="Hyperlink"/>
            <w:bCs/>
            <w:i/>
          </w:rPr>
          <w:t>http://www.oracle.com/technetwork/java/javase/downloads/jdk8-downloads-2133151.html</w:t>
        </w:r>
      </w:hyperlink>
      <w:r w:rsidR="00C23508">
        <w:rPr>
          <w:bCs/>
          <w:i/>
        </w:rPr>
        <w:t xml:space="preserve"> (download the </w:t>
      </w:r>
      <w:r w:rsidR="00C23508" w:rsidRPr="00C23508">
        <w:rPr>
          <w:bCs/>
          <w:i/>
        </w:rPr>
        <w:t>Java SE Development Kit 8u111</w:t>
      </w:r>
      <w:r w:rsidR="00C23508">
        <w:rPr>
          <w:bCs/>
          <w:i/>
        </w:rPr>
        <w:t xml:space="preserve"> version)</w:t>
      </w:r>
    </w:p>
    <w:p w:rsidR="00AF2A38" w:rsidRDefault="00AF2A38">
      <w:pPr>
        <w:rPr>
          <w:b/>
          <w:bCs/>
          <w:i/>
        </w:rPr>
      </w:pPr>
    </w:p>
    <w:p w:rsidR="00C37AD8" w:rsidRDefault="007A45A3">
      <w:pPr>
        <w:rPr>
          <w:bCs/>
        </w:rPr>
      </w:pPr>
      <w:r w:rsidRPr="00CC34B4">
        <w:rPr>
          <w:b/>
          <w:bCs/>
          <w:i/>
        </w:rPr>
        <w:t xml:space="preserve">Maven Build </w:t>
      </w:r>
      <w:proofErr w:type="gramStart"/>
      <w:r w:rsidRPr="00CC34B4">
        <w:rPr>
          <w:b/>
          <w:bCs/>
          <w:i/>
        </w:rPr>
        <w:t>Tool</w:t>
      </w:r>
      <w:r w:rsidRPr="007A45A3">
        <w:rPr>
          <w:bCs/>
          <w:i/>
        </w:rPr>
        <w:t xml:space="preserve"> :</w:t>
      </w:r>
      <w:proofErr w:type="gramEnd"/>
      <w:r>
        <w:rPr>
          <w:bCs/>
          <w:i/>
        </w:rPr>
        <w:t xml:space="preserve">  </w:t>
      </w:r>
      <w:hyperlink r:id="rId9" w:history="1">
        <w:r w:rsidR="00CF2A9C" w:rsidRPr="009232D0">
          <w:rPr>
            <w:rStyle w:val="Hyperlink"/>
            <w:bCs/>
          </w:rPr>
          <w:t>http://www-eu.apache.org/dist/maven/maven-3/3.3.9/binaries/apache-maven-3.3.9-bin.zip</w:t>
        </w:r>
      </w:hyperlink>
    </w:p>
    <w:p w:rsidR="00CF2A9C" w:rsidRPr="007A45A3" w:rsidRDefault="00CF2A9C">
      <w:pPr>
        <w:rPr>
          <w:b/>
          <w:bCs/>
        </w:rPr>
      </w:pPr>
    </w:p>
    <w:p w:rsidR="006837D0" w:rsidRDefault="006837D0">
      <w:pPr>
        <w:rPr>
          <w:b/>
          <w:bCs/>
          <w:u w:val="single"/>
        </w:rPr>
      </w:pPr>
    </w:p>
    <w:p w:rsidR="00067FA2" w:rsidRDefault="00067FA2">
      <w:r>
        <w:rPr>
          <w:b/>
          <w:bCs/>
          <w:u w:val="single"/>
        </w:rPr>
        <w:t xml:space="preserve">Steps for basic Setup on your machine </w:t>
      </w:r>
    </w:p>
    <w:p w:rsidR="00067FA2" w:rsidRDefault="00067FA2"/>
    <w:p w:rsidR="00067FA2" w:rsidRDefault="00067FA2">
      <w:pPr>
        <w:numPr>
          <w:ilvl w:val="0"/>
          <w:numId w:val="1"/>
        </w:numPr>
      </w:pPr>
      <w:r>
        <w:t>Create a new folder named “</w:t>
      </w:r>
      <w:proofErr w:type="spellStart"/>
      <w:r>
        <w:t>SmartSchoolProject</w:t>
      </w:r>
      <w:proofErr w:type="spellEnd"/>
      <w:r>
        <w:t>”</w:t>
      </w:r>
    </w:p>
    <w:p w:rsidR="00067FA2" w:rsidRDefault="00067FA2">
      <w:pPr>
        <w:numPr>
          <w:ilvl w:val="0"/>
          <w:numId w:val="1"/>
        </w:numPr>
      </w:pPr>
      <w:r>
        <w:t>Now unde</w:t>
      </w:r>
      <w:r w:rsidR="008023C5">
        <w:t>r “</w:t>
      </w:r>
      <w:proofErr w:type="spellStart"/>
      <w:r w:rsidR="008023C5">
        <w:t>SmartSchoolProject</w:t>
      </w:r>
      <w:proofErr w:type="spellEnd"/>
      <w:r w:rsidR="008023C5">
        <w:t>”, create 3</w:t>
      </w:r>
      <w:r>
        <w:t xml:space="preserve"> new folders nam</w:t>
      </w:r>
      <w:r w:rsidR="008023C5">
        <w:t>ed “</w:t>
      </w:r>
      <w:proofErr w:type="spellStart"/>
      <w:r w:rsidR="008023C5">
        <w:t>SmartSchoolProject</w:t>
      </w:r>
      <w:proofErr w:type="spellEnd"/>
      <w:r w:rsidR="008023C5">
        <w:t xml:space="preserve">-GIT”, </w:t>
      </w:r>
      <w:r>
        <w:t>“</w:t>
      </w:r>
      <w:proofErr w:type="spellStart"/>
      <w:r>
        <w:t>SmartSchoolProject</w:t>
      </w:r>
      <w:proofErr w:type="spellEnd"/>
      <w:r>
        <w:t>-Coding”</w:t>
      </w:r>
      <w:r w:rsidR="008023C5">
        <w:t xml:space="preserve"> and “</w:t>
      </w:r>
      <w:proofErr w:type="spellStart"/>
      <w:r w:rsidR="008023C5">
        <w:t>SmartSchoolProject</w:t>
      </w:r>
      <w:proofErr w:type="spellEnd"/>
      <w:r w:rsidR="008023C5">
        <w:t>-Software”</w:t>
      </w:r>
      <w:r>
        <w:t>.</w:t>
      </w:r>
    </w:p>
    <w:p w:rsidR="00067FA2" w:rsidRDefault="00067FA2">
      <w:pPr>
        <w:numPr>
          <w:ilvl w:val="0"/>
          <w:numId w:val="1"/>
        </w:numPr>
      </w:pPr>
      <w:proofErr w:type="gramStart"/>
      <w:r>
        <w:t>Copy  Eclipse</w:t>
      </w:r>
      <w:proofErr w:type="gramEnd"/>
      <w:r>
        <w:t xml:space="preserve">, </w:t>
      </w:r>
      <w:proofErr w:type="spellStart"/>
      <w:r>
        <w:t>postgresql</w:t>
      </w:r>
      <w:proofErr w:type="spellEnd"/>
      <w:r>
        <w:t xml:space="preserve"> database, Apache Tomcat</w:t>
      </w:r>
      <w:r w:rsidR="00EE6853">
        <w:t xml:space="preserve"> Server</w:t>
      </w:r>
      <w:r>
        <w:t xml:space="preserve">, </w:t>
      </w:r>
      <w:r w:rsidR="00A60D5A">
        <w:t>Maven installation files onto “</w:t>
      </w:r>
      <w:proofErr w:type="spellStart"/>
      <w:r w:rsidR="00A60D5A">
        <w:t>SmartSchoolProject</w:t>
      </w:r>
      <w:proofErr w:type="spellEnd"/>
      <w:r w:rsidR="00A60D5A">
        <w:t>-Software”</w:t>
      </w:r>
      <w:r>
        <w:t xml:space="preserve"> folder.</w:t>
      </w:r>
    </w:p>
    <w:p w:rsidR="00067FA2" w:rsidRDefault="00067FA2">
      <w:pPr>
        <w:numPr>
          <w:ilvl w:val="0"/>
          <w:numId w:val="1"/>
        </w:numPr>
      </w:pPr>
      <w:r>
        <w:t xml:space="preserve">Download latest java </w:t>
      </w:r>
      <w:proofErr w:type="spellStart"/>
      <w:r>
        <w:t>jdk</w:t>
      </w:r>
      <w:proofErr w:type="spellEnd"/>
      <w:r>
        <w:t xml:space="preserve"> from Oracle downloads.</w:t>
      </w:r>
    </w:p>
    <w:p w:rsidR="00067FA2" w:rsidRDefault="00067FA2">
      <w:pPr>
        <w:numPr>
          <w:ilvl w:val="0"/>
          <w:numId w:val="1"/>
        </w:numPr>
      </w:pPr>
      <w:r>
        <w:t xml:space="preserve">Install </w:t>
      </w:r>
      <w:proofErr w:type="spellStart"/>
      <w:r>
        <w:t>jdk</w:t>
      </w:r>
      <w:proofErr w:type="spellEnd"/>
      <w:r>
        <w:t xml:space="preserve"> on your environment.</w:t>
      </w:r>
    </w:p>
    <w:p w:rsidR="00067FA2" w:rsidRDefault="00067FA2">
      <w:pPr>
        <w:numPr>
          <w:ilvl w:val="0"/>
          <w:numId w:val="1"/>
        </w:numPr>
      </w:pPr>
      <w:r>
        <w:t>Now install eclipse on your machine and point the workspace of the eclipse to the “</w:t>
      </w:r>
      <w:proofErr w:type="spellStart"/>
      <w:r>
        <w:t>SmartSchoolProject</w:t>
      </w:r>
      <w:proofErr w:type="spellEnd"/>
      <w:r>
        <w:t>-Coding” (which we created above in step-2).</w:t>
      </w:r>
    </w:p>
    <w:p w:rsidR="00067FA2" w:rsidRDefault="00067FA2">
      <w:pPr>
        <w:numPr>
          <w:ilvl w:val="0"/>
          <w:numId w:val="1"/>
        </w:numPr>
      </w:pPr>
      <w:r>
        <w:t xml:space="preserve">Now install </w:t>
      </w:r>
      <w:proofErr w:type="spellStart"/>
      <w:r>
        <w:t>postgresql</w:t>
      </w:r>
      <w:proofErr w:type="spellEnd"/>
      <w:r>
        <w:t xml:space="preserve"> database on your machine. (give the database password as '</w:t>
      </w:r>
      <w:proofErr w:type="spellStart"/>
      <w:r>
        <w:t>postgres</w:t>
      </w:r>
      <w:proofErr w:type="spellEnd"/>
      <w:r>
        <w:t>')</w:t>
      </w:r>
    </w:p>
    <w:p w:rsidR="00067FA2" w:rsidRDefault="00067FA2"/>
    <w:p w:rsidR="00067FA2" w:rsidRDefault="00067FA2">
      <w:r>
        <w:rPr>
          <w:b/>
          <w:bCs/>
          <w:u w:val="single"/>
        </w:rPr>
        <w:t xml:space="preserve">Steps for Maven </w:t>
      </w:r>
      <w:proofErr w:type="gramStart"/>
      <w:r>
        <w:rPr>
          <w:b/>
          <w:bCs/>
          <w:u w:val="single"/>
        </w:rPr>
        <w:t>Setup :</w:t>
      </w:r>
      <w:proofErr w:type="gramEnd"/>
    </w:p>
    <w:p w:rsidR="00067FA2" w:rsidRDefault="00067FA2"/>
    <w:p w:rsidR="00067FA2" w:rsidRDefault="00AC2281" w:rsidP="00AC2281">
      <w:r>
        <w:t>F</w:t>
      </w:r>
      <w:r w:rsidR="00067FA2">
        <w:t xml:space="preserve">ollow the steps defined on web </w:t>
      </w:r>
      <w:proofErr w:type="gramStart"/>
      <w:r w:rsidR="00067FA2">
        <w:t>page :</w:t>
      </w:r>
      <w:proofErr w:type="gramEnd"/>
      <w:r w:rsidR="00067FA2">
        <w:t xml:space="preserve"> </w:t>
      </w:r>
      <w:hyperlink r:id="rId10" w:history="1">
        <w:r w:rsidR="00067FA2">
          <w:rPr>
            <w:rStyle w:val="Hyperlink"/>
            <w:u w:val="none"/>
          </w:rPr>
          <w:t>http://www.mkyong.com/maven/how-to-install-maven-in-windows/</w:t>
        </w:r>
      </w:hyperlink>
    </w:p>
    <w:p w:rsidR="00AC2281" w:rsidRDefault="00AC2281" w:rsidP="00AC2281"/>
    <w:p w:rsidR="00AC2281" w:rsidRDefault="00AC2281" w:rsidP="004E7F00">
      <w:pPr>
        <w:ind w:left="709"/>
      </w:pPr>
      <w:r w:rsidRPr="00AC2281">
        <w:t>1. Make sure JDK is installed, and “JAVA_HOME” variable is added as Windows environment variable.</w:t>
      </w:r>
    </w:p>
    <w:p w:rsidR="00067FA2" w:rsidRDefault="00883827">
      <w:r>
        <w:rPr>
          <w:noProof/>
          <w:lang w:eastAsia="en-US" w:bidi="ar-SA"/>
        </w:rPr>
        <w:lastRenderedPageBreak/>
        <w:drawing>
          <wp:inline distT="0" distB="0" distL="0" distR="0">
            <wp:extent cx="3619500" cy="4000500"/>
            <wp:effectExtent l="19050" t="0" r="0" b="0"/>
            <wp:docPr id="1" name="Picture 1" descr="install-maven-on-window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maven-on-windows-1"/>
                    <pic:cNvPicPr>
                      <a:picLocks noChangeAspect="1" noChangeArrowheads="1"/>
                    </pic:cNvPicPr>
                  </pic:nvPicPr>
                  <pic:blipFill>
                    <a:blip r:embed="rId11" cstate="print"/>
                    <a:srcRect/>
                    <a:stretch>
                      <a:fillRect/>
                    </a:stretch>
                  </pic:blipFill>
                  <pic:spPr bwMode="auto">
                    <a:xfrm>
                      <a:off x="0" y="0"/>
                      <a:ext cx="3619500" cy="4000500"/>
                    </a:xfrm>
                    <a:prstGeom prst="rect">
                      <a:avLst/>
                    </a:prstGeom>
                    <a:noFill/>
                    <a:ln w="9525">
                      <a:noFill/>
                      <a:miter lim="800000"/>
                      <a:headEnd/>
                      <a:tailEnd/>
                    </a:ln>
                  </pic:spPr>
                </pic:pic>
              </a:graphicData>
            </a:graphic>
          </wp:inline>
        </w:drawing>
      </w:r>
    </w:p>
    <w:p w:rsidR="00231646" w:rsidRDefault="00231646"/>
    <w:p w:rsidR="00EC14F5" w:rsidRDefault="00EC14F5"/>
    <w:p w:rsidR="00EC14F5" w:rsidRDefault="00231646">
      <w:r>
        <w:t xml:space="preserve">2. </w:t>
      </w:r>
      <w:r w:rsidRPr="00231646">
        <w:t xml:space="preserve">Visit Maven official website (http://maven.apache.org/download.cgi), download the Maven zip file, for </w:t>
      </w:r>
      <w:proofErr w:type="gramStart"/>
      <w:r w:rsidRPr="00231646">
        <w:t>example :</w:t>
      </w:r>
      <w:proofErr w:type="gramEnd"/>
      <w:r w:rsidRPr="00231646">
        <w:t xml:space="preserve"> apache-maven-3.2.2-bin.zip. Unzip it to the folder you want to install Maven. </w:t>
      </w:r>
    </w:p>
    <w:p w:rsidR="00231646" w:rsidRDefault="00231646">
      <w:r w:rsidRPr="00231646">
        <w:t>Assume you unzip to this folder – C:\Program Files\Apache\maven</w:t>
      </w:r>
    </w:p>
    <w:p w:rsidR="00231646" w:rsidRDefault="00231646"/>
    <w:p w:rsidR="00B9755C" w:rsidRDefault="00883827">
      <w:r>
        <w:rPr>
          <w:noProof/>
          <w:lang w:eastAsia="en-US" w:bidi="ar-SA"/>
        </w:rPr>
        <w:drawing>
          <wp:inline distT="0" distB="0" distL="0" distR="0">
            <wp:extent cx="5876925" cy="2762250"/>
            <wp:effectExtent l="19050" t="0" r="9525" b="0"/>
            <wp:docPr id="5" name="Picture 5" descr="install-maven-on-window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maven-on-windows-2"/>
                    <pic:cNvPicPr>
                      <a:picLocks noChangeAspect="1" noChangeArrowheads="1"/>
                    </pic:cNvPicPr>
                  </pic:nvPicPr>
                  <pic:blipFill>
                    <a:blip r:embed="rId12" cstate="print"/>
                    <a:srcRect/>
                    <a:stretch>
                      <a:fillRect/>
                    </a:stretch>
                  </pic:blipFill>
                  <pic:spPr bwMode="auto">
                    <a:xfrm>
                      <a:off x="0" y="0"/>
                      <a:ext cx="5876925" cy="2762250"/>
                    </a:xfrm>
                    <a:prstGeom prst="rect">
                      <a:avLst/>
                    </a:prstGeom>
                    <a:noFill/>
                    <a:ln w="9525">
                      <a:noFill/>
                      <a:miter lim="800000"/>
                      <a:headEnd/>
                      <a:tailEnd/>
                    </a:ln>
                  </pic:spPr>
                </pic:pic>
              </a:graphicData>
            </a:graphic>
          </wp:inline>
        </w:drawing>
      </w:r>
    </w:p>
    <w:p w:rsidR="00B9755C" w:rsidRDefault="00B9755C"/>
    <w:p w:rsidR="00B9755C" w:rsidRDefault="00B9755C"/>
    <w:p w:rsidR="00B9755C" w:rsidRDefault="00B9755C">
      <w:r>
        <w:t xml:space="preserve">3. </w:t>
      </w:r>
      <w:r w:rsidRPr="00B9755C">
        <w:t>Add both M2_HOME and MAVEN_HOME variables in the Windows environment, and point it to your Maven folder.</w:t>
      </w:r>
    </w:p>
    <w:p w:rsidR="00B9755C" w:rsidRDefault="00B9755C"/>
    <w:p w:rsidR="00B9755C" w:rsidRDefault="00883827">
      <w:r>
        <w:rPr>
          <w:noProof/>
          <w:lang w:eastAsia="en-US" w:bidi="ar-SA"/>
        </w:rPr>
        <w:drawing>
          <wp:inline distT="0" distB="0" distL="0" distR="0">
            <wp:extent cx="3886200" cy="4295775"/>
            <wp:effectExtent l="19050" t="0" r="0" b="0"/>
            <wp:docPr id="7" name="Picture 7" descr="install-maven-on-window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maven-on-windows-3"/>
                    <pic:cNvPicPr>
                      <a:picLocks noChangeAspect="1" noChangeArrowheads="1"/>
                    </pic:cNvPicPr>
                  </pic:nvPicPr>
                  <pic:blipFill>
                    <a:blip r:embed="rId13" cstate="print"/>
                    <a:srcRect/>
                    <a:stretch>
                      <a:fillRect/>
                    </a:stretch>
                  </pic:blipFill>
                  <pic:spPr bwMode="auto">
                    <a:xfrm>
                      <a:off x="0" y="0"/>
                      <a:ext cx="3886200" cy="4295775"/>
                    </a:xfrm>
                    <a:prstGeom prst="rect">
                      <a:avLst/>
                    </a:prstGeom>
                    <a:noFill/>
                    <a:ln w="9525">
                      <a:noFill/>
                      <a:miter lim="800000"/>
                      <a:headEnd/>
                      <a:tailEnd/>
                    </a:ln>
                  </pic:spPr>
                </pic:pic>
              </a:graphicData>
            </a:graphic>
          </wp:inline>
        </w:drawing>
      </w:r>
    </w:p>
    <w:p w:rsidR="00B9755C" w:rsidRDefault="00B9755C"/>
    <w:p w:rsidR="00B9755C" w:rsidRDefault="00B9755C">
      <w:r>
        <w:t xml:space="preserve">4. </w:t>
      </w:r>
      <w:r w:rsidRPr="00B9755C">
        <w:t>Update PATH variable, append Maven bin folder – %M2_HOME%\bin, so that you can run the Maven’s command everywhere.</w:t>
      </w:r>
    </w:p>
    <w:p w:rsidR="00B9755C" w:rsidRDefault="00B9755C"/>
    <w:p w:rsidR="00B9755C" w:rsidRDefault="00883827">
      <w:r>
        <w:rPr>
          <w:noProof/>
          <w:lang w:eastAsia="en-US" w:bidi="ar-SA"/>
        </w:rPr>
        <w:lastRenderedPageBreak/>
        <w:drawing>
          <wp:inline distT="0" distB="0" distL="0" distR="0">
            <wp:extent cx="6086475" cy="3495675"/>
            <wp:effectExtent l="19050" t="0" r="9525" b="0"/>
            <wp:docPr id="8" name="Picture 8" descr="install-maven-on-window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maven-on-windows-4"/>
                    <pic:cNvPicPr>
                      <a:picLocks noChangeAspect="1" noChangeArrowheads="1"/>
                    </pic:cNvPicPr>
                  </pic:nvPicPr>
                  <pic:blipFill>
                    <a:blip r:embed="rId14" cstate="print"/>
                    <a:srcRect/>
                    <a:stretch>
                      <a:fillRect/>
                    </a:stretch>
                  </pic:blipFill>
                  <pic:spPr bwMode="auto">
                    <a:xfrm>
                      <a:off x="0" y="0"/>
                      <a:ext cx="6086475" cy="3495675"/>
                    </a:xfrm>
                    <a:prstGeom prst="rect">
                      <a:avLst/>
                    </a:prstGeom>
                    <a:noFill/>
                    <a:ln w="9525">
                      <a:noFill/>
                      <a:miter lim="800000"/>
                      <a:headEnd/>
                      <a:tailEnd/>
                    </a:ln>
                  </pic:spPr>
                </pic:pic>
              </a:graphicData>
            </a:graphic>
          </wp:inline>
        </w:drawing>
      </w:r>
    </w:p>
    <w:p w:rsidR="00B9755C" w:rsidRDefault="00B9755C"/>
    <w:p w:rsidR="00B9755C" w:rsidRDefault="00B9755C">
      <w:r>
        <w:t xml:space="preserve">5. </w:t>
      </w:r>
      <w:r w:rsidRPr="00B9755C">
        <w:t xml:space="preserve">Now Maven setup is </w:t>
      </w:r>
      <w:proofErr w:type="gramStart"/>
      <w:r w:rsidRPr="00B9755C">
        <w:t>Done</w:t>
      </w:r>
      <w:proofErr w:type="gramEnd"/>
      <w:r w:rsidRPr="00B9755C">
        <w:t xml:space="preserve">. </w:t>
      </w:r>
      <w:proofErr w:type="gramStart"/>
      <w:r w:rsidRPr="00B9755C">
        <w:t>to</w:t>
      </w:r>
      <w:proofErr w:type="gramEnd"/>
      <w:r w:rsidRPr="00B9755C">
        <w:t xml:space="preserve"> verify it, run </w:t>
      </w:r>
      <w:proofErr w:type="spellStart"/>
      <w:r w:rsidRPr="00B9755C">
        <w:t>mvn</w:t>
      </w:r>
      <w:proofErr w:type="spellEnd"/>
      <w:r w:rsidRPr="00B9755C">
        <w:t xml:space="preserve"> –version in the command prompt.</w:t>
      </w:r>
    </w:p>
    <w:p w:rsidR="00B9755C" w:rsidRDefault="00B9755C"/>
    <w:p w:rsidR="00B9755C" w:rsidRDefault="00982EEC" w:rsidP="00C357DD">
      <w:pPr>
        <w:ind w:firstLine="709"/>
      </w:pPr>
      <w:r>
        <w:t>For example</w:t>
      </w:r>
      <w:r w:rsidR="00B9755C">
        <w:t>:</w:t>
      </w:r>
    </w:p>
    <w:p w:rsidR="00B9755C" w:rsidRDefault="00B9755C"/>
    <w:p w:rsidR="00B9755C" w:rsidRPr="00B9755C" w:rsidRDefault="00B9755C" w:rsidP="00B9755C">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t xml:space="preserve">   </w:t>
      </w:r>
      <w:r w:rsidRPr="00B9755C">
        <w:rPr>
          <w:rFonts w:ascii="Consolas" w:hAnsi="Consolas" w:cs="Consolas"/>
          <w:color w:val="000000"/>
        </w:rPr>
        <w:t>C:\Users\mkyong</w:t>
      </w:r>
      <w:r w:rsidRPr="00B9755C">
        <w:rPr>
          <w:rFonts w:ascii="Consolas" w:hAnsi="Consolas" w:cs="Consolas"/>
          <w:color w:val="A67F59"/>
        </w:rPr>
        <w:t>&gt;</w:t>
      </w:r>
      <w:r w:rsidRPr="00B9755C">
        <w:rPr>
          <w:rFonts w:ascii="Consolas" w:hAnsi="Consolas" w:cs="Consolas"/>
          <w:color w:val="000000"/>
        </w:rPr>
        <w:t>mvn -version</w:t>
      </w:r>
    </w:p>
    <w:p w:rsidR="00B9755C" w:rsidRPr="00B9755C" w:rsidRDefault="00B9755C" w:rsidP="00B9755C">
      <w:pPr>
        <w:widowControl/>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300"/>
        <w:rPr>
          <w:rFonts w:ascii="Consolas" w:eastAsia="Times New Roman" w:hAnsi="Consolas" w:cs="Consolas"/>
          <w:color w:val="000000"/>
          <w:kern w:val="0"/>
          <w:sz w:val="20"/>
          <w:lang w:eastAsia="en-US" w:bidi="ar-SA"/>
        </w:rPr>
      </w:pPr>
      <w:r w:rsidRPr="00B9755C">
        <w:rPr>
          <w:rFonts w:ascii="Consolas" w:eastAsia="Times New Roman" w:hAnsi="Consolas" w:cs="Consolas"/>
          <w:color w:val="000000"/>
          <w:kern w:val="0"/>
          <w:sz w:val="20"/>
          <w:lang w:eastAsia="en-US" w:bidi="ar-SA"/>
        </w:rPr>
        <w:t xml:space="preserve">Apache Maven 3.2.2 </w:t>
      </w:r>
      <w:r w:rsidRPr="00B9755C">
        <w:rPr>
          <w:rFonts w:ascii="Consolas" w:eastAsia="Times New Roman" w:hAnsi="Consolas" w:cs="Consolas"/>
          <w:color w:val="999999"/>
          <w:kern w:val="0"/>
          <w:sz w:val="20"/>
          <w:szCs w:val="20"/>
          <w:lang w:eastAsia="en-US" w:bidi="ar-SA"/>
        </w:rPr>
        <w:t>(</w:t>
      </w:r>
      <w:r w:rsidRPr="00B9755C">
        <w:rPr>
          <w:rFonts w:ascii="Consolas" w:eastAsia="Times New Roman" w:hAnsi="Consolas" w:cs="Consolas"/>
          <w:color w:val="000000"/>
          <w:kern w:val="0"/>
          <w:sz w:val="20"/>
          <w:lang w:eastAsia="en-US" w:bidi="ar-SA"/>
        </w:rPr>
        <w:t>45f7c06d68e745d05611f7fd14efb6594181933e</w:t>
      </w:r>
      <w:r w:rsidRPr="00B9755C">
        <w:rPr>
          <w:rFonts w:ascii="Consolas" w:eastAsia="Times New Roman" w:hAnsi="Consolas" w:cs="Consolas"/>
          <w:color w:val="999999"/>
          <w:kern w:val="0"/>
          <w:sz w:val="20"/>
          <w:szCs w:val="20"/>
          <w:lang w:eastAsia="en-US" w:bidi="ar-SA"/>
        </w:rPr>
        <w:t>;</w:t>
      </w:r>
      <w:r w:rsidRPr="00B9755C">
        <w:rPr>
          <w:rFonts w:ascii="Consolas" w:eastAsia="Times New Roman" w:hAnsi="Consolas" w:cs="Consolas"/>
          <w:color w:val="000000"/>
          <w:kern w:val="0"/>
          <w:sz w:val="20"/>
          <w:lang w:eastAsia="en-US" w:bidi="ar-SA"/>
        </w:rPr>
        <w:t xml:space="preserve"> 2014-06-17T21:51:42+08:00</w:t>
      </w:r>
      <w:r w:rsidRPr="00B9755C">
        <w:rPr>
          <w:rFonts w:ascii="Consolas" w:eastAsia="Times New Roman" w:hAnsi="Consolas" w:cs="Consolas"/>
          <w:color w:val="999999"/>
          <w:kern w:val="0"/>
          <w:sz w:val="20"/>
          <w:szCs w:val="20"/>
          <w:lang w:eastAsia="en-US" w:bidi="ar-SA"/>
        </w:rPr>
        <w:t>)</w:t>
      </w:r>
    </w:p>
    <w:p w:rsidR="00B9755C" w:rsidRPr="00B9755C" w:rsidRDefault="00B9755C" w:rsidP="00B9755C">
      <w:pPr>
        <w:widowControl/>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300"/>
        <w:rPr>
          <w:rFonts w:ascii="Consolas" w:eastAsia="Times New Roman" w:hAnsi="Consolas" w:cs="Consolas"/>
          <w:color w:val="000000"/>
          <w:kern w:val="0"/>
          <w:sz w:val="20"/>
          <w:lang w:eastAsia="en-US" w:bidi="ar-SA"/>
        </w:rPr>
      </w:pPr>
      <w:r w:rsidRPr="00B9755C">
        <w:rPr>
          <w:rFonts w:ascii="Consolas" w:eastAsia="Times New Roman" w:hAnsi="Consolas" w:cs="Consolas"/>
          <w:color w:val="000000"/>
          <w:kern w:val="0"/>
          <w:sz w:val="20"/>
          <w:lang w:eastAsia="en-US" w:bidi="ar-SA"/>
        </w:rPr>
        <w:t>Maven home: C:\Program Files\Apache\maven</w:t>
      </w:r>
    </w:p>
    <w:p w:rsidR="00B9755C" w:rsidRPr="00B9755C" w:rsidRDefault="00B9755C" w:rsidP="00B9755C">
      <w:pPr>
        <w:widowControl/>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300"/>
        <w:rPr>
          <w:rFonts w:ascii="Consolas" w:eastAsia="Times New Roman" w:hAnsi="Consolas" w:cs="Consolas"/>
          <w:color w:val="000000"/>
          <w:kern w:val="0"/>
          <w:sz w:val="20"/>
          <w:lang w:eastAsia="en-US" w:bidi="ar-SA"/>
        </w:rPr>
      </w:pPr>
      <w:r w:rsidRPr="00B9755C">
        <w:rPr>
          <w:rFonts w:ascii="Consolas" w:eastAsia="Times New Roman" w:hAnsi="Consolas" w:cs="Consolas"/>
          <w:color w:val="000000"/>
          <w:kern w:val="0"/>
          <w:sz w:val="20"/>
          <w:lang w:eastAsia="en-US" w:bidi="ar-SA"/>
        </w:rPr>
        <w:t>Java version: 1.7.0_65, vendor: Oracle Corporation</w:t>
      </w:r>
    </w:p>
    <w:p w:rsidR="00B9755C" w:rsidRPr="00B9755C" w:rsidRDefault="00B9755C" w:rsidP="00B9755C">
      <w:pPr>
        <w:widowControl/>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300"/>
        <w:rPr>
          <w:rFonts w:ascii="Consolas" w:eastAsia="Times New Roman" w:hAnsi="Consolas" w:cs="Consolas"/>
          <w:color w:val="000000"/>
          <w:kern w:val="0"/>
          <w:sz w:val="20"/>
          <w:lang w:eastAsia="en-US" w:bidi="ar-SA"/>
        </w:rPr>
      </w:pPr>
      <w:r w:rsidRPr="00B9755C">
        <w:rPr>
          <w:rFonts w:ascii="Consolas" w:eastAsia="Times New Roman" w:hAnsi="Consolas" w:cs="Consolas"/>
          <w:color w:val="000000"/>
          <w:kern w:val="0"/>
          <w:sz w:val="20"/>
          <w:lang w:eastAsia="en-US" w:bidi="ar-SA"/>
        </w:rPr>
        <w:t>Java home: C:\Program Files\Java\jdk1.7.0_65\</w:t>
      </w:r>
      <w:proofErr w:type="spellStart"/>
      <w:r w:rsidRPr="00B9755C">
        <w:rPr>
          <w:rFonts w:ascii="Consolas" w:eastAsia="Times New Roman" w:hAnsi="Consolas" w:cs="Consolas"/>
          <w:color w:val="000000"/>
          <w:kern w:val="0"/>
          <w:sz w:val="20"/>
          <w:lang w:eastAsia="en-US" w:bidi="ar-SA"/>
        </w:rPr>
        <w:t>jre</w:t>
      </w:r>
      <w:proofErr w:type="spellEnd"/>
    </w:p>
    <w:p w:rsidR="00B9755C" w:rsidRPr="00B9755C" w:rsidRDefault="00B9755C" w:rsidP="00B9755C">
      <w:pPr>
        <w:widowControl/>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300"/>
        <w:rPr>
          <w:rFonts w:ascii="Consolas" w:eastAsia="Times New Roman" w:hAnsi="Consolas" w:cs="Consolas"/>
          <w:color w:val="000000"/>
          <w:kern w:val="0"/>
          <w:sz w:val="20"/>
          <w:lang w:eastAsia="en-US" w:bidi="ar-SA"/>
        </w:rPr>
      </w:pPr>
      <w:r w:rsidRPr="00B9755C">
        <w:rPr>
          <w:rFonts w:ascii="Consolas" w:eastAsia="Times New Roman" w:hAnsi="Consolas" w:cs="Consolas"/>
          <w:color w:val="000000"/>
          <w:kern w:val="0"/>
          <w:sz w:val="20"/>
          <w:lang w:eastAsia="en-US" w:bidi="ar-SA"/>
        </w:rPr>
        <w:t xml:space="preserve">Default locale: </w:t>
      </w:r>
      <w:proofErr w:type="spellStart"/>
      <w:r w:rsidRPr="00B9755C">
        <w:rPr>
          <w:rFonts w:ascii="Consolas" w:eastAsia="Times New Roman" w:hAnsi="Consolas" w:cs="Consolas"/>
          <w:color w:val="000000"/>
          <w:kern w:val="0"/>
          <w:sz w:val="20"/>
          <w:lang w:eastAsia="en-US" w:bidi="ar-SA"/>
        </w:rPr>
        <w:t>en_US</w:t>
      </w:r>
      <w:proofErr w:type="spellEnd"/>
      <w:r w:rsidRPr="00B9755C">
        <w:rPr>
          <w:rFonts w:ascii="Consolas" w:eastAsia="Times New Roman" w:hAnsi="Consolas" w:cs="Consolas"/>
          <w:color w:val="000000"/>
          <w:kern w:val="0"/>
          <w:sz w:val="20"/>
          <w:lang w:eastAsia="en-US" w:bidi="ar-SA"/>
        </w:rPr>
        <w:t>, platform encoding: Cp1252</w:t>
      </w:r>
    </w:p>
    <w:p w:rsidR="00B9755C" w:rsidRPr="00B9755C" w:rsidRDefault="00B9755C" w:rsidP="00B9755C">
      <w:pPr>
        <w:widowControl/>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300"/>
        <w:rPr>
          <w:rFonts w:ascii="Consolas" w:eastAsia="Times New Roman" w:hAnsi="Consolas" w:cs="Consolas"/>
          <w:color w:val="000000"/>
          <w:kern w:val="0"/>
          <w:sz w:val="20"/>
          <w:lang w:eastAsia="en-US" w:bidi="ar-SA"/>
        </w:rPr>
      </w:pPr>
      <w:r w:rsidRPr="00B9755C">
        <w:rPr>
          <w:rFonts w:ascii="Consolas" w:eastAsia="Times New Roman" w:hAnsi="Consolas" w:cs="Consolas"/>
          <w:color w:val="000000"/>
          <w:kern w:val="0"/>
          <w:sz w:val="20"/>
          <w:lang w:eastAsia="en-US" w:bidi="ar-SA"/>
        </w:rPr>
        <w:t xml:space="preserve">OS name: </w:t>
      </w:r>
      <w:r w:rsidRPr="00B9755C">
        <w:rPr>
          <w:rFonts w:ascii="Consolas" w:eastAsia="Times New Roman" w:hAnsi="Consolas" w:cs="Consolas"/>
          <w:color w:val="669900"/>
          <w:kern w:val="0"/>
          <w:sz w:val="20"/>
          <w:szCs w:val="20"/>
          <w:lang w:eastAsia="en-US" w:bidi="ar-SA"/>
        </w:rPr>
        <w:t>"windows 8.1"</w:t>
      </w:r>
      <w:r w:rsidRPr="00B9755C">
        <w:rPr>
          <w:rFonts w:ascii="Consolas" w:eastAsia="Times New Roman" w:hAnsi="Consolas" w:cs="Consolas"/>
          <w:color w:val="000000"/>
          <w:kern w:val="0"/>
          <w:sz w:val="20"/>
          <w:lang w:eastAsia="en-US" w:bidi="ar-SA"/>
        </w:rPr>
        <w:t xml:space="preserve">, version: </w:t>
      </w:r>
      <w:r w:rsidRPr="00B9755C">
        <w:rPr>
          <w:rFonts w:ascii="Consolas" w:eastAsia="Times New Roman" w:hAnsi="Consolas" w:cs="Consolas"/>
          <w:color w:val="669900"/>
          <w:kern w:val="0"/>
          <w:sz w:val="20"/>
          <w:szCs w:val="20"/>
          <w:lang w:eastAsia="en-US" w:bidi="ar-SA"/>
        </w:rPr>
        <w:t>"6.3"</w:t>
      </w:r>
      <w:r w:rsidRPr="00B9755C">
        <w:rPr>
          <w:rFonts w:ascii="Consolas" w:eastAsia="Times New Roman" w:hAnsi="Consolas" w:cs="Consolas"/>
          <w:color w:val="000000"/>
          <w:kern w:val="0"/>
          <w:sz w:val="20"/>
          <w:lang w:eastAsia="en-US" w:bidi="ar-SA"/>
        </w:rPr>
        <w:t xml:space="preserve">, arch: </w:t>
      </w:r>
      <w:r w:rsidRPr="00B9755C">
        <w:rPr>
          <w:rFonts w:ascii="Consolas" w:eastAsia="Times New Roman" w:hAnsi="Consolas" w:cs="Consolas"/>
          <w:color w:val="669900"/>
          <w:kern w:val="0"/>
          <w:sz w:val="20"/>
          <w:szCs w:val="20"/>
          <w:lang w:eastAsia="en-US" w:bidi="ar-SA"/>
        </w:rPr>
        <w:t>"amd64"</w:t>
      </w:r>
      <w:r w:rsidRPr="00B9755C">
        <w:rPr>
          <w:rFonts w:ascii="Consolas" w:eastAsia="Times New Roman" w:hAnsi="Consolas" w:cs="Consolas"/>
          <w:color w:val="000000"/>
          <w:kern w:val="0"/>
          <w:sz w:val="20"/>
          <w:lang w:eastAsia="en-US" w:bidi="ar-SA"/>
        </w:rPr>
        <w:t xml:space="preserve">, family: </w:t>
      </w:r>
      <w:r w:rsidRPr="00B9755C">
        <w:rPr>
          <w:rFonts w:ascii="Consolas" w:eastAsia="Times New Roman" w:hAnsi="Consolas" w:cs="Consolas"/>
          <w:color w:val="669900"/>
          <w:kern w:val="0"/>
          <w:sz w:val="20"/>
          <w:szCs w:val="20"/>
          <w:lang w:eastAsia="en-US" w:bidi="ar-SA"/>
        </w:rPr>
        <w:t>"windows"</w:t>
      </w:r>
    </w:p>
    <w:p w:rsidR="00B9755C" w:rsidRPr="00B9755C" w:rsidRDefault="00B9755C" w:rsidP="00B9755C">
      <w:pPr>
        <w:widowControl/>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300"/>
        <w:rPr>
          <w:rFonts w:ascii="Consolas" w:eastAsia="Times New Roman" w:hAnsi="Consolas" w:cs="Consolas"/>
          <w:color w:val="000000"/>
          <w:kern w:val="0"/>
          <w:sz w:val="20"/>
          <w:szCs w:val="20"/>
          <w:lang w:eastAsia="en-US" w:bidi="ar-SA"/>
        </w:rPr>
      </w:pPr>
      <w:r w:rsidRPr="00B9755C">
        <w:rPr>
          <w:rFonts w:ascii="Consolas" w:eastAsia="Times New Roman" w:hAnsi="Consolas" w:cs="Consolas"/>
          <w:color w:val="000000"/>
          <w:kern w:val="0"/>
          <w:sz w:val="20"/>
          <w:lang w:eastAsia="en-US" w:bidi="ar-SA"/>
        </w:rPr>
        <w:t>C:\Users\mkyong</w:t>
      </w:r>
      <w:r w:rsidRPr="00B9755C">
        <w:rPr>
          <w:rFonts w:ascii="Consolas" w:eastAsia="Times New Roman" w:hAnsi="Consolas" w:cs="Consolas"/>
          <w:color w:val="A67F59"/>
          <w:kern w:val="0"/>
          <w:sz w:val="20"/>
          <w:szCs w:val="20"/>
          <w:lang w:eastAsia="en-US" w:bidi="ar-SA"/>
        </w:rPr>
        <w:t>&gt;</w:t>
      </w:r>
    </w:p>
    <w:p w:rsidR="00B9755C" w:rsidRDefault="00B9755C"/>
    <w:p w:rsidR="00E66D6B" w:rsidRDefault="00E66D6B">
      <w:r>
        <w:t>If you are seeing the maven version correctly, then it means that the Maven setup is successful.</w:t>
      </w:r>
    </w:p>
    <w:p w:rsidR="00231646" w:rsidRDefault="00231646"/>
    <w:p w:rsidR="00231646" w:rsidRDefault="00231646"/>
    <w:p w:rsidR="00067FA2" w:rsidRDefault="00067FA2">
      <w:pPr>
        <w:rPr>
          <w:b/>
          <w:bCs/>
          <w:u w:val="single"/>
        </w:rPr>
      </w:pPr>
      <w:r>
        <w:rPr>
          <w:b/>
          <w:bCs/>
          <w:u w:val="single"/>
        </w:rPr>
        <w:t>Setup for GIT Repository in Eclipse:</w:t>
      </w:r>
    </w:p>
    <w:p w:rsidR="00067FA2" w:rsidRDefault="00067FA2">
      <w:pPr>
        <w:rPr>
          <w:b/>
          <w:bCs/>
          <w:u w:val="single"/>
        </w:rPr>
      </w:pPr>
    </w:p>
    <w:p w:rsidR="00067FA2" w:rsidRDefault="00067FA2">
      <w:pPr>
        <w:numPr>
          <w:ilvl w:val="1"/>
          <w:numId w:val="3"/>
        </w:numPr>
      </w:pPr>
      <w:r>
        <w:lastRenderedPageBreak/>
        <w:t xml:space="preserve">Follow the below screenshots for importing </w:t>
      </w:r>
      <w:r w:rsidR="00873DA5">
        <w:t>GIT projects</w:t>
      </w:r>
      <w:r>
        <w:t xml:space="preserve"> into Eclipse :</w:t>
      </w:r>
    </w:p>
    <w:p w:rsidR="00067FA2" w:rsidRDefault="00067FA2"/>
    <w:p w:rsidR="00067FA2" w:rsidRDefault="00883827">
      <w:r>
        <w:rPr>
          <w:noProof/>
          <w:lang w:eastAsia="en-US" w:bidi="ar-SA"/>
        </w:rPr>
        <w:drawing>
          <wp:anchor distT="0" distB="0" distL="0" distR="0" simplePos="0" relativeHeight="251650560" behindDoc="0" locked="0" layoutInCell="1" allowOverlap="1">
            <wp:simplePos x="0" y="0"/>
            <wp:positionH relativeFrom="column">
              <wp:align>center</wp:align>
            </wp:positionH>
            <wp:positionV relativeFrom="paragraph">
              <wp:posOffset>0</wp:posOffset>
            </wp:positionV>
            <wp:extent cx="3557905" cy="3117215"/>
            <wp:effectExtent l="19050" t="0" r="4445" b="0"/>
            <wp:wrapTopAndBottom/>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57905" cy="3117215"/>
                    </a:xfrm>
                    <a:prstGeom prst="rect">
                      <a:avLst/>
                    </a:prstGeom>
                    <a:solidFill>
                      <a:srgbClr val="FFFFFF"/>
                    </a:solidFill>
                    <a:ln w="9525">
                      <a:noFill/>
                      <a:miter lim="800000"/>
                      <a:headEnd/>
                      <a:tailEnd/>
                    </a:ln>
                  </pic:spPr>
                </pic:pic>
              </a:graphicData>
            </a:graphic>
          </wp:anchor>
        </w:drawing>
      </w:r>
    </w:p>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06F37" w:rsidRDefault="00006F37"/>
    <w:p w:rsidR="00006F37" w:rsidRDefault="00006F37"/>
    <w:p w:rsidR="00006F37" w:rsidRDefault="00006F37"/>
    <w:p w:rsidR="00006F37" w:rsidRDefault="00006F37"/>
    <w:p w:rsidR="00006F37" w:rsidRDefault="00006F37"/>
    <w:p w:rsidR="00067FA2" w:rsidRDefault="00006F37">
      <w:r>
        <w:lastRenderedPageBreak/>
        <w:t>Click on “</w:t>
      </w:r>
      <w:r w:rsidRPr="00047A98">
        <w:rPr>
          <w:b/>
        </w:rPr>
        <w:t>GIT Repositories</w:t>
      </w:r>
      <w:r>
        <w:t>” under “</w:t>
      </w:r>
      <w:proofErr w:type="spellStart"/>
      <w:r w:rsidRPr="00047A98">
        <w:rPr>
          <w:b/>
        </w:rPr>
        <w:t>Git</w:t>
      </w:r>
      <w:proofErr w:type="spellEnd"/>
      <w:r>
        <w:t>” section.</w:t>
      </w:r>
      <w:r w:rsidR="00883827">
        <w:rPr>
          <w:noProof/>
          <w:lang w:eastAsia="en-US" w:bidi="ar-SA"/>
        </w:rPr>
        <w:drawing>
          <wp:anchor distT="0" distB="0" distL="0" distR="0" simplePos="0" relativeHeight="251651584" behindDoc="0" locked="0" layoutInCell="1" allowOverlap="1">
            <wp:simplePos x="0" y="0"/>
            <wp:positionH relativeFrom="column">
              <wp:align>center</wp:align>
            </wp:positionH>
            <wp:positionV relativeFrom="paragraph">
              <wp:posOffset>0</wp:posOffset>
            </wp:positionV>
            <wp:extent cx="2587625" cy="3594100"/>
            <wp:effectExtent l="19050" t="0" r="3175" b="0"/>
            <wp:wrapTopAndBottom/>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587625" cy="3594100"/>
                    </a:xfrm>
                    <a:prstGeom prst="rect">
                      <a:avLst/>
                    </a:prstGeom>
                    <a:solidFill>
                      <a:srgbClr val="FFFFFF"/>
                    </a:solidFill>
                    <a:ln w="9525">
                      <a:noFill/>
                      <a:miter lim="800000"/>
                      <a:headEnd/>
                      <a:tailEnd/>
                    </a:ln>
                  </pic:spPr>
                </pic:pic>
              </a:graphicData>
            </a:graphic>
          </wp:anchor>
        </w:drawing>
      </w:r>
    </w:p>
    <w:p w:rsidR="00067FA2" w:rsidRDefault="00883827">
      <w:r>
        <w:rPr>
          <w:noProof/>
          <w:lang w:eastAsia="en-US" w:bidi="ar-SA"/>
        </w:rPr>
        <w:drawing>
          <wp:anchor distT="0" distB="0" distL="0" distR="0" simplePos="0" relativeHeight="251652608" behindDoc="0" locked="0" layoutInCell="1" allowOverlap="1">
            <wp:simplePos x="0" y="0"/>
            <wp:positionH relativeFrom="column">
              <wp:align>center</wp:align>
            </wp:positionH>
            <wp:positionV relativeFrom="paragraph">
              <wp:posOffset>0</wp:posOffset>
            </wp:positionV>
            <wp:extent cx="3716020" cy="1541145"/>
            <wp:effectExtent l="19050" t="0" r="0" b="0"/>
            <wp:wrapTopAndBottom/>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716020" cy="1541145"/>
                    </a:xfrm>
                    <a:prstGeom prst="rect">
                      <a:avLst/>
                    </a:prstGeom>
                    <a:solidFill>
                      <a:srgbClr val="FFFFFF"/>
                    </a:solidFill>
                    <a:ln w="9525">
                      <a:noFill/>
                      <a:miter lim="800000"/>
                      <a:headEnd/>
                      <a:tailEnd/>
                    </a:ln>
                  </pic:spPr>
                </pic:pic>
              </a:graphicData>
            </a:graphic>
          </wp:anchor>
        </w:drawing>
      </w:r>
    </w:p>
    <w:p w:rsidR="00067FA2" w:rsidRDefault="00047A98">
      <w:r>
        <w:t>Click on “</w:t>
      </w:r>
      <w:r w:rsidRPr="00047A98">
        <w:rPr>
          <w:b/>
        </w:rPr>
        <w:t xml:space="preserve">Clone a </w:t>
      </w:r>
      <w:proofErr w:type="spellStart"/>
      <w:r w:rsidRPr="00047A98">
        <w:rPr>
          <w:b/>
        </w:rPr>
        <w:t>Git</w:t>
      </w:r>
      <w:proofErr w:type="spellEnd"/>
      <w:r w:rsidRPr="00047A98">
        <w:rPr>
          <w:b/>
        </w:rPr>
        <w:t xml:space="preserve"> repository</w:t>
      </w:r>
      <w:r>
        <w:t>”.</w:t>
      </w:r>
    </w:p>
    <w:p w:rsidR="00067FA2" w:rsidRDefault="00067FA2"/>
    <w:p w:rsidR="00067FA2" w:rsidRDefault="00883827">
      <w:r>
        <w:rPr>
          <w:noProof/>
          <w:lang w:eastAsia="en-US" w:bidi="ar-SA"/>
        </w:rPr>
        <w:lastRenderedPageBreak/>
        <w:drawing>
          <wp:anchor distT="0" distB="0" distL="0" distR="0" simplePos="0" relativeHeight="251653632" behindDoc="0" locked="0" layoutInCell="1" allowOverlap="1">
            <wp:simplePos x="0" y="0"/>
            <wp:positionH relativeFrom="column">
              <wp:align>center</wp:align>
            </wp:positionH>
            <wp:positionV relativeFrom="paragraph">
              <wp:posOffset>0</wp:posOffset>
            </wp:positionV>
            <wp:extent cx="5050790" cy="3816350"/>
            <wp:effectExtent l="19050" t="0" r="0" b="0"/>
            <wp:wrapTopAndBottom/>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050790" cy="3816350"/>
                    </a:xfrm>
                    <a:prstGeom prst="rect">
                      <a:avLst/>
                    </a:prstGeom>
                    <a:solidFill>
                      <a:srgbClr val="FFFFFF"/>
                    </a:solidFill>
                    <a:ln w="9525">
                      <a:noFill/>
                      <a:miter lim="800000"/>
                      <a:headEnd/>
                      <a:tailEnd/>
                    </a:ln>
                  </pic:spPr>
                </pic:pic>
              </a:graphicData>
            </a:graphic>
          </wp:anchor>
        </w:drawing>
      </w:r>
      <w:r w:rsidR="00067FA2">
        <w:tab/>
      </w:r>
    </w:p>
    <w:p w:rsidR="00067FA2" w:rsidRDefault="00A533EE">
      <w:r>
        <w:t>In the Authentication section, enter your GIT account credentials to login to GIT. I have given access for the above GIT project workspace (accessed by the .</w:t>
      </w:r>
      <w:proofErr w:type="spellStart"/>
      <w:r>
        <w:t>git</w:t>
      </w:r>
      <w:proofErr w:type="spellEnd"/>
      <w:r>
        <w:t xml:space="preserve"> URL).</w:t>
      </w:r>
    </w:p>
    <w:p w:rsidR="00C85335" w:rsidRDefault="00C85335"/>
    <w:p w:rsidR="00C85335" w:rsidRDefault="00C85335">
      <w:pPr>
        <w:rPr>
          <w:b/>
          <w:u w:val="single"/>
        </w:rPr>
      </w:pPr>
    </w:p>
    <w:p w:rsidR="00B1279B" w:rsidRDefault="00B1279B">
      <w:pPr>
        <w:rPr>
          <w:b/>
          <w:u w:val="single"/>
        </w:rPr>
      </w:pPr>
    </w:p>
    <w:p w:rsidR="00067FA2" w:rsidRPr="00C85335" w:rsidRDefault="00C85335">
      <w:proofErr w:type="gramStart"/>
      <w:r w:rsidRPr="00C85335">
        <w:rPr>
          <w:b/>
          <w:u w:val="single"/>
        </w:rPr>
        <w:lastRenderedPageBreak/>
        <w:t>Note :</w:t>
      </w:r>
      <w:proofErr w:type="gramEnd"/>
      <w:r w:rsidR="00883827">
        <w:rPr>
          <w:b/>
          <w:noProof/>
          <w:u w:val="single"/>
          <w:lang w:eastAsia="en-US" w:bidi="ar-SA"/>
        </w:rPr>
        <w:drawing>
          <wp:anchor distT="0" distB="0" distL="0" distR="0" simplePos="0" relativeHeight="251654656" behindDoc="0" locked="0" layoutInCell="1" allowOverlap="1">
            <wp:simplePos x="0" y="0"/>
            <wp:positionH relativeFrom="column">
              <wp:align>center</wp:align>
            </wp:positionH>
            <wp:positionV relativeFrom="paragraph">
              <wp:posOffset>0</wp:posOffset>
            </wp:positionV>
            <wp:extent cx="4975860" cy="3819525"/>
            <wp:effectExtent l="190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4975860" cy="3819525"/>
                    </a:xfrm>
                    <a:prstGeom prst="rect">
                      <a:avLst/>
                    </a:prstGeom>
                    <a:solidFill>
                      <a:srgbClr val="FFFFFF"/>
                    </a:solidFill>
                    <a:ln w="9525">
                      <a:noFill/>
                      <a:miter lim="800000"/>
                      <a:headEnd/>
                      <a:tailEnd/>
                    </a:ln>
                  </pic:spPr>
                </pic:pic>
              </a:graphicData>
            </a:graphic>
          </wp:anchor>
        </w:drawing>
      </w:r>
      <w:r>
        <w:t xml:space="preserve"> Make sure you select the correct GIT branch designated to you. Changes should be done only on that branch. No other branches should be modified.</w:t>
      </w:r>
    </w:p>
    <w:p w:rsidR="00067FA2" w:rsidRDefault="00067FA2"/>
    <w:p w:rsidR="00067FA2" w:rsidRDefault="00067FA2"/>
    <w:p w:rsidR="00067FA2" w:rsidRDefault="00883827">
      <w:r>
        <w:rPr>
          <w:noProof/>
          <w:lang w:eastAsia="en-US" w:bidi="ar-SA"/>
        </w:rPr>
        <w:lastRenderedPageBreak/>
        <w:drawing>
          <wp:anchor distT="0" distB="0" distL="0" distR="0" simplePos="0" relativeHeight="251655680" behindDoc="0" locked="0" layoutInCell="1" allowOverlap="1">
            <wp:simplePos x="0" y="0"/>
            <wp:positionH relativeFrom="column">
              <wp:align>center</wp:align>
            </wp:positionH>
            <wp:positionV relativeFrom="paragraph">
              <wp:posOffset>0</wp:posOffset>
            </wp:positionV>
            <wp:extent cx="5452745" cy="4180205"/>
            <wp:effectExtent l="19050" t="0" r="0" b="0"/>
            <wp:wrapTopAndBottom/>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452745" cy="4180205"/>
                    </a:xfrm>
                    <a:prstGeom prst="rect">
                      <a:avLst/>
                    </a:prstGeom>
                    <a:solidFill>
                      <a:srgbClr val="FFFFFF"/>
                    </a:solidFill>
                    <a:ln w="9525">
                      <a:noFill/>
                      <a:miter lim="800000"/>
                      <a:headEnd/>
                      <a:tailEnd/>
                    </a:ln>
                  </pic:spPr>
                </pic:pic>
              </a:graphicData>
            </a:graphic>
          </wp:anchor>
        </w:drawing>
      </w:r>
      <w:r w:rsidR="00CF0DB7">
        <w:t>In the directory, give the “</w:t>
      </w:r>
      <w:proofErr w:type="spellStart"/>
      <w:r w:rsidR="00CF0DB7">
        <w:t>SmartSchoolProject</w:t>
      </w:r>
      <w:proofErr w:type="spellEnd"/>
      <w:r w:rsidR="00CF0DB7">
        <w:t xml:space="preserve">-GIT” folder </w:t>
      </w:r>
      <w:proofErr w:type="gramStart"/>
      <w:r w:rsidR="00CF0DB7">
        <w:t>path ,</w:t>
      </w:r>
      <w:proofErr w:type="gramEnd"/>
      <w:r w:rsidR="00CF0DB7">
        <w:t xml:space="preserve"> which was created during the initial steps of folders creation.</w:t>
      </w:r>
    </w:p>
    <w:p w:rsidR="00067FA2" w:rsidRDefault="00067FA2"/>
    <w:p w:rsidR="0074036B" w:rsidRDefault="0074036B"/>
    <w:p w:rsidR="0074036B" w:rsidRDefault="0074036B"/>
    <w:p w:rsidR="00067FA2" w:rsidRDefault="00883827">
      <w:r>
        <w:rPr>
          <w:noProof/>
          <w:lang w:eastAsia="en-US" w:bidi="ar-SA"/>
        </w:rPr>
        <w:drawing>
          <wp:anchor distT="0" distB="0" distL="0" distR="0" simplePos="0" relativeHeight="251656704" behindDoc="0" locked="0" layoutInCell="1" allowOverlap="1">
            <wp:simplePos x="0" y="0"/>
            <wp:positionH relativeFrom="column">
              <wp:posOffset>55245</wp:posOffset>
            </wp:positionH>
            <wp:positionV relativeFrom="paragraph">
              <wp:posOffset>114300</wp:posOffset>
            </wp:positionV>
            <wp:extent cx="6640830" cy="2337435"/>
            <wp:effectExtent l="19050" t="0" r="7620" b="0"/>
            <wp:wrapTopAndBottom/>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6640830" cy="2337435"/>
                    </a:xfrm>
                    <a:prstGeom prst="rect">
                      <a:avLst/>
                    </a:prstGeom>
                    <a:solidFill>
                      <a:srgbClr val="FFFFFF"/>
                    </a:solidFill>
                    <a:ln w="9525">
                      <a:noFill/>
                      <a:miter lim="800000"/>
                      <a:headEnd/>
                      <a:tailEnd/>
                    </a:ln>
                  </pic:spPr>
                </pic:pic>
              </a:graphicData>
            </a:graphic>
          </wp:anchor>
        </w:drawing>
      </w:r>
    </w:p>
    <w:p w:rsidR="00067FA2" w:rsidRDefault="006B1B55">
      <w:r>
        <w:t>After giving the correct path, right of “</w:t>
      </w:r>
      <w:proofErr w:type="spellStart"/>
      <w:r>
        <w:t>Git</w:t>
      </w:r>
      <w:proofErr w:type="spellEnd"/>
      <w:r>
        <w:t xml:space="preserve"> Repositories” section in the bottom of eclipse and then click on “Import Projects”.</w:t>
      </w:r>
    </w:p>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13E68" w:rsidRDefault="00013E68"/>
    <w:p w:rsidR="00067FA2" w:rsidRDefault="00883827">
      <w:r>
        <w:rPr>
          <w:noProof/>
          <w:lang w:eastAsia="en-US" w:bidi="ar-SA"/>
        </w:rPr>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3929380" cy="3418205"/>
            <wp:effectExtent l="190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3929380" cy="3418205"/>
                    </a:xfrm>
                    <a:prstGeom prst="rect">
                      <a:avLst/>
                    </a:prstGeom>
                    <a:solidFill>
                      <a:srgbClr val="FFFFFF"/>
                    </a:solidFill>
                    <a:ln w="9525">
                      <a:noFill/>
                      <a:miter lim="800000"/>
                      <a:headEnd/>
                      <a:tailEnd/>
                    </a:ln>
                  </pic:spPr>
                </pic:pic>
              </a:graphicData>
            </a:graphic>
          </wp:anchor>
        </w:drawing>
      </w:r>
      <w:r w:rsidR="008E5C7C">
        <w:t>Keep the default values.</w:t>
      </w:r>
    </w:p>
    <w:p w:rsidR="00067FA2" w:rsidRDefault="00883827">
      <w:r>
        <w:rPr>
          <w:noProof/>
          <w:lang w:eastAsia="en-US" w:bidi="ar-SA"/>
        </w:rPr>
        <w:lastRenderedPageBreak/>
        <w:drawing>
          <wp:anchor distT="0" distB="0" distL="0" distR="0" simplePos="0" relativeHeight="251658752" behindDoc="0" locked="0" layoutInCell="1" allowOverlap="1">
            <wp:simplePos x="0" y="0"/>
            <wp:positionH relativeFrom="column">
              <wp:align>center</wp:align>
            </wp:positionH>
            <wp:positionV relativeFrom="paragraph">
              <wp:posOffset>0</wp:posOffset>
            </wp:positionV>
            <wp:extent cx="4857750" cy="4252595"/>
            <wp:effectExtent l="1905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4857750" cy="4252595"/>
                    </a:xfrm>
                    <a:prstGeom prst="rect">
                      <a:avLst/>
                    </a:prstGeom>
                    <a:solidFill>
                      <a:srgbClr val="FFFFFF"/>
                    </a:solidFill>
                    <a:ln w="9525">
                      <a:noFill/>
                      <a:miter lim="800000"/>
                      <a:headEnd/>
                      <a:tailEnd/>
                    </a:ln>
                  </pic:spPr>
                </pic:pic>
              </a:graphicData>
            </a:graphic>
          </wp:anchor>
        </w:drawing>
      </w:r>
    </w:p>
    <w:p w:rsidR="00067FA2" w:rsidRDefault="00CC6015">
      <w:r>
        <w:t>Select both the projects as shown in the above screenshot.</w:t>
      </w:r>
    </w:p>
    <w:p w:rsidR="00067FA2" w:rsidRDefault="00067FA2"/>
    <w:p w:rsidR="00067FA2" w:rsidRDefault="00067FA2"/>
    <w:p w:rsidR="00067FA2" w:rsidRDefault="00067FA2"/>
    <w:p w:rsidR="00067FA2" w:rsidRDefault="00883827">
      <w:r>
        <w:rPr>
          <w:noProof/>
          <w:lang w:eastAsia="en-US" w:bidi="ar-SA"/>
        </w:rPr>
        <w:lastRenderedPageBreak/>
        <w:drawing>
          <wp:anchor distT="0" distB="0" distL="0" distR="0" simplePos="0" relativeHeight="251659776" behindDoc="0" locked="0" layoutInCell="1" allowOverlap="1">
            <wp:simplePos x="0" y="0"/>
            <wp:positionH relativeFrom="column">
              <wp:align>center</wp:align>
            </wp:positionH>
            <wp:positionV relativeFrom="paragraph">
              <wp:posOffset>0</wp:posOffset>
            </wp:positionV>
            <wp:extent cx="3257550" cy="3993515"/>
            <wp:effectExtent l="1905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3257550" cy="3993515"/>
                    </a:xfrm>
                    <a:prstGeom prst="rect">
                      <a:avLst/>
                    </a:prstGeom>
                    <a:solidFill>
                      <a:srgbClr val="FFFFFF"/>
                    </a:solidFill>
                    <a:ln w="9525">
                      <a:noFill/>
                      <a:miter lim="800000"/>
                      <a:headEnd/>
                      <a:tailEnd/>
                    </a:ln>
                  </pic:spPr>
                </pic:pic>
              </a:graphicData>
            </a:graphic>
          </wp:anchor>
        </w:drawing>
      </w:r>
    </w:p>
    <w:p w:rsidR="00067FA2" w:rsidRDefault="00067FA2"/>
    <w:p w:rsidR="00067FA2" w:rsidRDefault="006B2EC4">
      <w:r>
        <w:t>And that’s it. Projects are imported into your workspace from GIT. Any change you do in your code can be easily merged into GIT repository</w:t>
      </w:r>
      <w:r w:rsidR="0003429E">
        <w:t xml:space="preserve"> directly from eclipse</w:t>
      </w:r>
      <w:proofErr w:type="gramStart"/>
      <w:r w:rsidR="0003429E">
        <w:t>.</w:t>
      </w:r>
      <w:r>
        <w:t>.</w:t>
      </w:r>
      <w:proofErr w:type="gramEnd"/>
    </w:p>
    <w:p w:rsidR="00067FA2" w:rsidRDefault="00067FA2"/>
    <w:p w:rsidR="001979C2" w:rsidRDefault="001979C2"/>
    <w:p w:rsidR="00067FA2" w:rsidRDefault="00067FA2">
      <w:r>
        <w:rPr>
          <w:b/>
          <w:bCs/>
          <w:u w:val="single"/>
        </w:rPr>
        <w:t xml:space="preserve">Setting up Apache Tomcat Server in </w:t>
      </w:r>
      <w:proofErr w:type="gramStart"/>
      <w:r>
        <w:rPr>
          <w:b/>
          <w:bCs/>
          <w:u w:val="single"/>
        </w:rPr>
        <w:t>eclipse :</w:t>
      </w:r>
      <w:proofErr w:type="gramEnd"/>
    </w:p>
    <w:p w:rsidR="00067FA2" w:rsidRDefault="00067FA2"/>
    <w:p w:rsidR="00067FA2" w:rsidRDefault="00067FA2">
      <w:r>
        <w:t>Now you should already have Apache Tomcat zip file downloaded on your system.</w:t>
      </w:r>
    </w:p>
    <w:p w:rsidR="00067FA2" w:rsidRDefault="00067FA2"/>
    <w:p w:rsidR="00067FA2" w:rsidRDefault="00067FA2">
      <w:r>
        <w:t>Unzip that file as a folder.</w:t>
      </w:r>
    </w:p>
    <w:p w:rsidR="00067FA2" w:rsidRDefault="00067FA2"/>
    <w:p w:rsidR="00067FA2" w:rsidRDefault="00067FA2">
      <w:r>
        <w:t xml:space="preserve">Open eclipse and follow the below </w:t>
      </w:r>
      <w:proofErr w:type="gramStart"/>
      <w:r>
        <w:t>screenshots :</w:t>
      </w:r>
      <w:proofErr w:type="gramEnd"/>
      <w:r>
        <w:t>-</w:t>
      </w:r>
    </w:p>
    <w:p w:rsidR="00067FA2" w:rsidRDefault="00067FA2"/>
    <w:p w:rsidR="00067FA2" w:rsidRDefault="00883827">
      <w:r>
        <w:rPr>
          <w:noProof/>
          <w:lang w:eastAsia="en-US" w:bidi="ar-SA"/>
        </w:rPr>
        <w:drawing>
          <wp:anchor distT="0" distB="0" distL="0" distR="0" simplePos="0" relativeHeight="251660800" behindDoc="0" locked="0" layoutInCell="1" allowOverlap="1">
            <wp:simplePos x="0" y="0"/>
            <wp:positionH relativeFrom="column">
              <wp:align>center</wp:align>
            </wp:positionH>
            <wp:positionV relativeFrom="paragraph">
              <wp:posOffset>0</wp:posOffset>
            </wp:positionV>
            <wp:extent cx="5301615" cy="1129030"/>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5301615" cy="1129030"/>
                    </a:xfrm>
                    <a:prstGeom prst="rect">
                      <a:avLst/>
                    </a:prstGeom>
                    <a:solidFill>
                      <a:srgbClr val="FFFFFF"/>
                    </a:solidFill>
                    <a:ln w="9525">
                      <a:noFill/>
                      <a:miter lim="800000"/>
                      <a:headEnd/>
                      <a:tailEnd/>
                    </a:ln>
                  </pic:spPr>
                </pic:pic>
              </a:graphicData>
            </a:graphic>
          </wp:anchor>
        </w:drawing>
      </w:r>
    </w:p>
    <w:p w:rsidR="00067FA2" w:rsidRDefault="00067FA2"/>
    <w:p w:rsidR="00067FA2" w:rsidRDefault="00067FA2"/>
    <w:p w:rsidR="00067FA2" w:rsidRDefault="00067FA2"/>
    <w:p w:rsidR="00067FA2" w:rsidRDefault="00067FA2"/>
    <w:p w:rsidR="00067FA2" w:rsidRDefault="00883827">
      <w:r>
        <w:rPr>
          <w:noProof/>
          <w:lang w:eastAsia="en-US" w:bidi="ar-SA"/>
        </w:rPr>
        <w:lastRenderedPageBreak/>
        <w:drawing>
          <wp:anchor distT="0" distB="0" distL="0" distR="0" simplePos="0" relativeHeight="251661824" behindDoc="0" locked="0" layoutInCell="1" allowOverlap="1">
            <wp:simplePos x="0" y="0"/>
            <wp:positionH relativeFrom="column">
              <wp:align>center</wp:align>
            </wp:positionH>
            <wp:positionV relativeFrom="paragraph">
              <wp:posOffset>0</wp:posOffset>
            </wp:positionV>
            <wp:extent cx="3831590" cy="3754755"/>
            <wp:effectExtent l="1905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3831590" cy="3754755"/>
                    </a:xfrm>
                    <a:prstGeom prst="rect">
                      <a:avLst/>
                    </a:prstGeom>
                    <a:solidFill>
                      <a:srgbClr val="FFFFFF"/>
                    </a:solidFill>
                    <a:ln w="9525">
                      <a:noFill/>
                      <a:miter lim="800000"/>
                      <a:headEnd/>
                      <a:tailEnd/>
                    </a:ln>
                  </pic:spPr>
                </pic:pic>
              </a:graphicData>
            </a:graphic>
          </wp:anchor>
        </w:drawing>
      </w:r>
    </w:p>
    <w:p w:rsidR="00067FA2" w:rsidRDefault="00883827">
      <w:r>
        <w:rPr>
          <w:noProof/>
          <w:lang w:eastAsia="en-US" w:bidi="ar-SA"/>
        </w:rPr>
        <w:drawing>
          <wp:anchor distT="0" distB="0" distL="0" distR="0" simplePos="0" relativeHeight="251662848" behindDoc="0" locked="0" layoutInCell="1" allowOverlap="1">
            <wp:simplePos x="0" y="0"/>
            <wp:positionH relativeFrom="column">
              <wp:align>center</wp:align>
            </wp:positionH>
            <wp:positionV relativeFrom="paragraph">
              <wp:posOffset>0</wp:posOffset>
            </wp:positionV>
            <wp:extent cx="4480560" cy="3003550"/>
            <wp:effectExtent l="1905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4480560" cy="3003550"/>
                    </a:xfrm>
                    <a:prstGeom prst="rect">
                      <a:avLst/>
                    </a:prstGeom>
                    <a:solidFill>
                      <a:srgbClr val="FFFFFF"/>
                    </a:solidFill>
                    <a:ln w="9525">
                      <a:noFill/>
                      <a:miter lim="800000"/>
                      <a:headEnd/>
                      <a:tailEnd/>
                    </a:ln>
                  </pic:spPr>
                </pic:pic>
              </a:graphicData>
            </a:graphic>
          </wp:anchor>
        </w:drawing>
      </w:r>
    </w:p>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Pr>
        <w:rPr>
          <w:b/>
          <w:bCs/>
          <w:u w:val="single"/>
        </w:rPr>
      </w:pPr>
      <w:r>
        <w:rPr>
          <w:b/>
          <w:bCs/>
          <w:u w:val="single"/>
        </w:rPr>
        <w:lastRenderedPageBreak/>
        <w:t xml:space="preserve">Handling issues during initial project startup on tomcat </w:t>
      </w:r>
      <w:proofErr w:type="gramStart"/>
      <w:r>
        <w:rPr>
          <w:b/>
          <w:bCs/>
          <w:u w:val="single"/>
        </w:rPr>
        <w:t>server :</w:t>
      </w:r>
      <w:proofErr w:type="gramEnd"/>
    </w:p>
    <w:p w:rsidR="00067FA2" w:rsidRDefault="00067FA2">
      <w:pPr>
        <w:rPr>
          <w:b/>
          <w:bCs/>
          <w:u w:val="single"/>
        </w:rPr>
      </w:pPr>
    </w:p>
    <w:p w:rsidR="00067FA2" w:rsidRDefault="00EC1614" w:rsidP="00EC1614">
      <w:r w:rsidRPr="00EC1614">
        <w:rPr>
          <w:b/>
          <w:highlight w:val="yellow"/>
          <w:u w:val="single"/>
        </w:rPr>
        <w:t>Issue#</w:t>
      </w:r>
      <w:proofErr w:type="gramStart"/>
      <w:r w:rsidRPr="00EC1614">
        <w:rPr>
          <w:b/>
          <w:highlight w:val="yellow"/>
          <w:u w:val="single"/>
        </w:rPr>
        <w:t>1 :</w:t>
      </w:r>
      <w:proofErr w:type="gramEnd"/>
      <w:r>
        <w:t xml:space="preserve"> </w:t>
      </w:r>
      <w:r w:rsidR="00067FA2">
        <w:t>First you need to run both the projects as “Run As → Maven Clean”</w:t>
      </w:r>
      <w:r w:rsidR="002F7E5B">
        <w:t xml:space="preserve">, then do a project clean </w:t>
      </w:r>
      <w:r w:rsidR="002F7E5B">
        <w:t>(Project--&gt; clean)</w:t>
      </w:r>
      <w:r w:rsidR="00067FA2">
        <w:t xml:space="preserve"> and then “</w:t>
      </w:r>
      <w:r w:rsidR="00073D6A">
        <w:t xml:space="preserve">Run As → </w:t>
      </w:r>
      <w:r w:rsidR="00067FA2">
        <w:t>Maven Install”. First do it for the service project and then at the last do for the web project.</w:t>
      </w:r>
    </w:p>
    <w:p w:rsidR="00067FA2" w:rsidRDefault="00067FA2"/>
    <w:p w:rsidR="00067FA2" w:rsidRDefault="00067FA2">
      <w:pPr>
        <w:rPr>
          <w:b/>
          <w:bCs/>
          <w:u w:val="single"/>
        </w:rPr>
      </w:pPr>
      <w:r>
        <w:t>Make sure that both the maven install is success.</w:t>
      </w:r>
    </w:p>
    <w:p w:rsidR="00067FA2" w:rsidRDefault="00067FA2">
      <w:pPr>
        <w:rPr>
          <w:b/>
          <w:bCs/>
          <w:u w:val="single"/>
        </w:rPr>
      </w:pPr>
    </w:p>
    <w:p w:rsidR="00067FA2" w:rsidRDefault="00067FA2">
      <w:r>
        <w:rPr>
          <w:b/>
          <w:bCs/>
        </w:rPr>
        <w:t>-----------------------------------------------------------------------------------------------------------------</w:t>
      </w:r>
    </w:p>
    <w:p w:rsidR="00067FA2" w:rsidRDefault="00945B36">
      <w:r w:rsidRPr="00945B36">
        <w:rPr>
          <w:b/>
          <w:highlight w:val="yellow"/>
          <w:u w:val="single"/>
        </w:rPr>
        <w:t>Issue#</w:t>
      </w:r>
      <w:proofErr w:type="gramStart"/>
      <w:r w:rsidRPr="00945B36">
        <w:rPr>
          <w:b/>
          <w:highlight w:val="yellow"/>
          <w:u w:val="single"/>
        </w:rPr>
        <w:t>2 :</w:t>
      </w:r>
      <w:proofErr w:type="gramEnd"/>
      <w:r>
        <w:t xml:space="preserve"> </w:t>
      </w:r>
      <w:r w:rsidR="00067FA2">
        <w:t>While doing Maven clean/install, if you face the below issue :</w:t>
      </w:r>
    </w:p>
    <w:p w:rsidR="00067FA2" w:rsidRDefault="00067FA2"/>
    <w:p w:rsidR="00067FA2" w:rsidRDefault="00067FA2">
      <w:pPr>
        <w:rPr>
          <w:b/>
          <w:bCs/>
          <w:u w:val="single"/>
        </w:rPr>
      </w:pPr>
      <w:r>
        <w:rPr>
          <w:b/>
          <w:bCs/>
          <w:i/>
          <w:iCs/>
        </w:rPr>
        <w:t>[ERROR] No compiler is provided in this environment. Perhaps you are running on a JRE rather than a JDK?</w:t>
      </w:r>
    </w:p>
    <w:p w:rsidR="00067FA2" w:rsidRDefault="00067FA2">
      <w:pPr>
        <w:rPr>
          <w:b/>
          <w:bCs/>
          <w:u w:val="single"/>
        </w:rPr>
      </w:pPr>
    </w:p>
    <w:p w:rsidR="00067FA2" w:rsidRDefault="00067FA2">
      <w:r>
        <w:t>Then it means that we are using JRE, not JDK</w:t>
      </w:r>
      <w:proofErr w:type="gramStart"/>
      <w:r>
        <w:t>..</w:t>
      </w:r>
      <w:proofErr w:type="gramEnd"/>
      <w:r>
        <w:t xml:space="preserve"> For fixing that, please follow below </w:t>
      </w:r>
      <w:proofErr w:type="gramStart"/>
      <w:r>
        <w:t>steps :</w:t>
      </w:r>
      <w:proofErr w:type="gramEnd"/>
    </w:p>
    <w:p w:rsidR="00067FA2" w:rsidRDefault="00067FA2"/>
    <w:p w:rsidR="00067FA2" w:rsidRDefault="00067FA2">
      <w:r>
        <w:t xml:space="preserve">Go to Window → Preferences → Java → Installed JREs. </w:t>
      </w:r>
    </w:p>
    <w:p w:rsidR="00067FA2" w:rsidRDefault="00067FA2">
      <w:pPr>
        <w:rPr>
          <w:b/>
          <w:bCs/>
          <w:u w:val="single"/>
        </w:rPr>
      </w:pPr>
      <w:r>
        <w:t xml:space="preserve">And see if there is an entry pointing to your JDK path, and if not, click on </w:t>
      </w:r>
      <w:r>
        <w:rPr>
          <w:rStyle w:val="Emphasis"/>
        </w:rPr>
        <w:t>Edit</w:t>
      </w:r>
      <w:r>
        <w:t xml:space="preserve"> button and put the path you configured your </w:t>
      </w:r>
      <w:r>
        <w:rPr>
          <w:rStyle w:val="SourceText"/>
        </w:rPr>
        <w:t>JAVA_HOME</w:t>
      </w:r>
      <w:r>
        <w:t xml:space="preserve"> environment </w:t>
      </w:r>
    </w:p>
    <w:p w:rsidR="00067FA2" w:rsidRDefault="00067FA2">
      <w:pPr>
        <w:rPr>
          <w:b/>
          <w:bCs/>
          <w:u w:val="single"/>
        </w:rPr>
      </w:pPr>
    </w:p>
    <w:p w:rsidR="00067FA2" w:rsidRDefault="00067FA2">
      <w:r>
        <w:t xml:space="preserve">See below screenshot for </w:t>
      </w:r>
      <w:proofErr w:type="gramStart"/>
      <w:r>
        <w:t>example :</w:t>
      </w:r>
      <w:proofErr w:type="gramEnd"/>
    </w:p>
    <w:p w:rsidR="00067FA2" w:rsidRDefault="00067FA2"/>
    <w:p w:rsidR="00067FA2" w:rsidRDefault="00883827">
      <w:r>
        <w:rPr>
          <w:noProof/>
          <w:lang w:eastAsia="en-US" w:bidi="ar-SA"/>
        </w:rPr>
        <w:drawing>
          <wp:anchor distT="0" distB="0" distL="0" distR="0" simplePos="0" relativeHeight="251664896" behindDoc="0" locked="0" layoutInCell="1" allowOverlap="1">
            <wp:simplePos x="0" y="0"/>
            <wp:positionH relativeFrom="column">
              <wp:align>center</wp:align>
            </wp:positionH>
            <wp:positionV relativeFrom="paragraph">
              <wp:posOffset>0</wp:posOffset>
            </wp:positionV>
            <wp:extent cx="4180840" cy="3011805"/>
            <wp:effectExtent l="1905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4180840" cy="3011805"/>
                    </a:xfrm>
                    <a:prstGeom prst="rect">
                      <a:avLst/>
                    </a:prstGeom>
                    <a:solidFill>
                      <a:srgbClr val="FFFFFF"/>
                    </a:solidFill>
                    <a:ln w="9525">
                      <a:noFill/>
                      <a:miter lim="800000"/>
                      <a:headEnd/>
                      <a:tailEnd/>
                    </a:ln>
                  </pic:spPr>
                </pic:pic>
              </a:graphicData>
            </a:graphic>
          </wp:anchor>
        </w:drawing>
      </w:r>
    </w:p>
    <w:p w:rsidR="00067FA2" w:rsidRDefault="00067FA2">
      <w:pPr>
        <w:pBdr>
          <w:bottom w:val="single" w:sz="1" w:space="2" w:color="000000"/>
        </w:pBdr>
        <w:rPr>
          <w:b/>
          <w:bCs/>
        </w:rPr>
      </w:pPr>
    </w:p>
    <w:p w:rsidR="00067FA2" w:rsidRDefault="00067FA2">
      <w:pPr>
        <w:rPr>
          <w:b/>
          <w:bCs/>
        </w:rPr>
      </w:pPr>
    </w:p>
    <w:p w:rsidR="00067FA2" w:rsidRDefault="00C14E65">
      <w:pPr>
        <w:rPr>
          <w:i/>
          <w:iCs/>
        </w:rPr>
      </w:pPr>
      <w:r w:rsidRPr="00C14E65">
        <w:rPr>
          <w:b/>
          <w:bCs/>
          <w:highlight w:val="yellow"/>
          <w:u w:val="single"/>
        </w:rPr>
        <w:t>Issue#</w:t>
      </w:r>
      <w:proofErr w:type="gramStart"/>
      <w:r w:rsidRPr="00C14E65">
        <w:rPr>
          <w:b/>
          <w:bCs/>
          <w:highlight w:val="yellow"/>
          <w:u w:val="single"/>
        </w:rPr>
        <w:t>3 :</w:t>
      </w:r>
      <w:proofErr w:type="gramEnd"/>
      <w:r>
        <w:rPr>
          <w:b/>
          <w:bCs/>
        </w:rPr>
        <w:t xml:space="preserve"> </w:t>
      </w:r>
      <w:r w:rsidR="00067FA2">
        <w:rPr>
          <w:b/>
          <w:bCs/>
        </w:rPr>
        <w:t xml:space="preserve">While running Maven install, if you see Build Failure with the below error message : </w:t>
      </w:r>
    </w:p>
    <w:p w:rsidR="00067FA2" w:rsidRDefault="00067FA2">
      <w:pPr>
        <w:rPr>
          <w:b/>
          <w:bCs/>
        </w:rPr>
      </w:pPr>
      <w:proofErr w:type="gramStart"/>
      <w:r>
        <w:rPr>
          <w:i/>
          <w:iCs/>
        </w:rPr>
        <w:t>multi-catch</w:t>
      </w:r>
      <w:proofErr w:type="gramEnd"/>
      <w:r>
        <w:rPr>
          <w:i/>
          <w:iCs/>
        </w:rPr>
        <w:t xml:space="preserve"> statement is not supported in -source 1.5   (use -source 7 or higher to enable multi-catch statement)</w:t>
      </w:r>
    </w:p>
    <w:p w:rsidR="00067FA2" w:rsidRDefault="00067FA2">
      <w:pPr>
        <w:rPr>
          <w:b/>
          <w:bCs/>
        </w:rPr>
      </w:pPr>
    </w:p>
    <w:p w:rsidR="00067FA2" w:rsidRDefault="00067FA2">
      <w:r>
        <w:t>Then do the below steps to fix it.</w:t>
      </w:r>
    </w:p>
    <w:p w:rsidR="00067FA2" w:rsidRDefault="00067FA2"/>
    <w:p w:rsidR="00067FA2" w:rsidRDefault="00067FA2">
      <w:pPr>
        <w:numPr>
          <w:ilvl w:val="0"/>
          <w:numId w:val="5"/>
        </w:numPr>
      </w:pPr>
      <w:r>
        <w:lastRenderedPageBreak/>
        <w:t xml:space="preserve">Do maven </w:t>
      </w:r>
      <w:proofErr w:type="gramStart"/>
      <w:r>
        <w:t>clean.</w:t>
      </w:r>
      <w:proofErr w:type="gramEnd"/>
      <w:r w:rsidR="00F200DE">
        <w:t xml:space="preserve"> (Run As </w:t>
      </w:r>
      <w:r w:rsidR="00F200DE">
        <w:sym w:font="Wingdings" w:char="F0E0"/>
      </w:r>
      <w:r w:rsidR="00F200DE">
        <w:t xml:space="preserve"> Maven Clean)</w:t>
      </w:r>
    </w:p>
    <w:p w:rsidR="00067FA2" w:rsidRDefault="00067FA2">
      <w:pPr>
        <w:numPr>
          <w:ilvl w:val="0"/>
          <w:numId w:val="5"/>
        </w:numPr>
      </w:pPr>
      <w:r>
        <w:t>Do project clean. (Project--&gt; clean).</w:t>
      </w:r>
    </w:p>
    <w:p w:rsidR="00067FA2" w:rsidRDefault="00067FA2">
      <w:pPr>
        <w:numPr>
          <w:ilvl w:val="0"/>
          <w:numId w:val="5"/>
        </w:numPr>
      </w:pPr>
      <w:r>
        <w:t>Maven install.</w:t>
      </w:r>
      <w:r w:rsidR="00F52401">
        <w:t xml:space="preserve"> </w:t>
      </w:r>
      <w:r w:rsidR="00F52401">
        <w:t xml:space="preserve">(Run As </w:t>
      </w:r>
      <w:r w:rsidR="00F52401">
        <w:sym w:font="Wingdings" w:char="F0E0"/>
      </w:r>
      <w:r w:rsidR="00F52401">
        <w:t xml:space="preserve"> Maven </w:t>
      </w:r>
      <w:r w:rsidR="00F52401">
        <w:t>Install</w:t>
      </w:r>
      <w:r w:rsidR="00F52401">
        <w:t>)</w:t>
      </w:r>
    </w:p>
    <w:p w:rsidR="00067FA2" w:rsidRDefault="00067FA2">
      <w:pPr>
        <w:numPr>
          <w:ilvl w:val="0"/>
          <w:numId w:val="5"/>
        </w:numPr>
      </w:pPr>
      <w:r>
        <w:t>If you see the above error message again with build failure, then clean the project from eclipse (Project--&gt; clean).</w:t>
      </w:r>
    </w:p>
    <w:p w:rsidR="00067FA2" w:rsidRDefault="00067FA2">
      <w:pPr>
        <w:numPr>
          <w:ilvl w:val="0"/>
          <w:numId w:val="5"/>
        </w:numPr>
        <w:rPr>
          <w:b/>
          <w:bCs/>
        </w:rPr>
      </w:pPr>
      <w:r>
        <w:t xml:space="preserve">Once it is cleaned, </w:t>
      </w:r>
      <w:r w:rsidR="00990B7B">
        <w:t xml:space="preserve">DON’T do maven clean again. Just </w:t>
      </w:r>
      <w:r>
        <w:t>run Maven Install again. That should work fine.</w:t>
      </w:r>
    </w:p>
    <w:p w:rsidR="00067FA2" w:rsidRDefault="00067FA2">
      <w:pPr>
        <w:rPr>
          <w:b/>
          <w:bCs/>
        </w:rPr>
      </w:pPr>
    </w:p>
    <w:p w:rsidR="00067FA2" w:rsidRDefault="00067FA2">
      <w:pPr>
        <w:rPr>
          <w:b/>
          <w:bCs/>
        </w:rPr>
      </w:pPr>
    </w:p>
    <w:p w:rsidR="00067FA2" w:rsidRDefault="00067FA2">
      <w:r>
        <w:rPr>
          <w:i/>
          <w:iCs/>
        </w:rPr>
        <w:t>-----------------------------------------------------------------------------------------------------</w:t>
      </w:r>
    </w:p>
    <w:p w:rsidR="00067FA2" w:rsidRDefault="0050466E">
      <w:bookmarkStart w:id="0" w:name="_GoBack"/>
      <w:bookmarkEnd w:id="0"/>
      <w:r w:rsidRPr="0050466E">
        <w:rPr>
          <w:b/>
          <w:highlight w:val="yellow"/>
          <w:u w:val="single"/>
        </w:rPr>
        <w:t>Issue#</w:t>
      </w:r>
      <w:proofErr w:type="gramStart"/>
      <w:r w:rsidRPr="0050466E">
        <w:rPr>
          <w:b/>
          <w:highlight w:val="yellow"/>
          <w:u w:val="single"/>
        </w:rPr>
        <w:t>4 :</w:t>
      </w:r>
      <w:proofErr w:type="gramEnd"/>
      <w:r>
        <w:t xml:space="preserve"> </w:t>
      </w:r>
      <w:r w:rsidR="00067FA2">
        <w:t>When you run the project for the first time on tomcat and if you got an error that is saying that the java files on the dependent project (say, java files in “</w:t>
      </w:r>
      <w:proofErr w:type="spellStart"/>
      <w:r w:rsidR="00067FA2">
        <w:t>SmartSchoolService</w:t>
      </w:r>
      <w:proofErr w:type="spellEnd"/>
      <w:r w:rsidR="00067FA2">
        <w:t xml:space="preserve">” project) are not accessible or got </w:t>
      </w:r>
      <w:proofErr w:type="spellStart"/>
      <w:r w:rsidR="00067FA2">
        <w:t>NoClassDefFound</w:t>
      </w:r>
      <w:proofErr w:type="spellEnd"/>
      <w:r w:rsidR="00067FA2">
        <w:t xml:space="preserve"> error for the dependent project class files, then it means that even though you add the dependent project to the web project library as dependency, the tomcat server doesn't know that.</w:t>
      </w:r>
    </w:p>
    <w:p w:rsidR="00067FA2" w:rsidRDefault="00067FA2"/>
    <w:p w:rsidR="00067FA2" w:rsidRDefault="00067FA2">
      <w:r>
        <w:t>So you need to do the follow setup on tomcat configuration so that dependent project jar is picked.</w:t>
      </w:r>
    </w:p>
    <w:p w:rsidR="00067FA2" w:rsidRDefault="00067FA2">
      <w:r>
        <w:t>(</w:t>
      </w:r>
      <w:proofErr w:type="gramStart"/>
      <w:r>
        <w:t>copied</w:t>
      </w:r>
      <w:proofErr w:type="gramEnd"/>
      <w:r>
        <w:t xml:space="preserve"> from : </w:t>
      </w:r>
      <w:hyperlink r:id="rId29" w:history="1">
        <w:r>
          <w:rPr>
            <w:rStyle w:val="Hyperlink"/>
            <w:u w:val="none"/>
          </w:rPr>
          <w:t>http://stackoverflow.com/questions/5603758/tomcat-throws-classnotfound-exceptions-for-classes-in-other-open-eclipse-project</w:t>
        </w:r>
      </w:hyperlink>
      <w:r>
        <w:t>)</w:t>
      </w:r>
    </w:p>
    <w:p w:rsidR="00067FA2" w:rsidRDefault="00067FA2"/>
    <w:p w:rsidR="00067FA2" w:rsidRDefault="00067FA2">
      <w:r>
        <w:t xml:space="preserve">   What you need to do is this:</w:t>
      </w:r>
    </w:p>
    <w:p w:rsidR="00067FA2" w:rsidRDefault="00067FA2">
      <w:pPr>
        <w:pStyle w:val="BodyText"/>
        <w:numPr>
          <w:ilvl w:val="0"/>
          <w:numId w:val="4"/>
        </w:numPr>
        <w:tabs>
          <w:tab w:val="left" w:pos="707"/>
        </w:tabs>
        <w:spacing w:after="0"/>
      </w:pPr>
      <w:r>
        <w:t xml:space="preserve">In Eclipse go to Window &gt; Show View &gt; Servers &gt; and </w:t>
      </w:r>
      <w:r w:rsidR="00716340">
        <w:t>a new</w:t>
      </w:r>
      <w:r>
        <w:t xml:space="preserve"> tab called </w:t>
      </w:r>
      <w:r w:rsidR="00030200">
        <w:t>“</w:t>
      </w:r>
      <w:r>
        <w:t>Servers</w:t>
      </w:r>
      <w:r w:rsidR="00030200">
        <w:t>” in the bottom or main region.</w:t>
      </w:r>
      <w:r>
        <w:t xml:space="preserve"> </w:t>
      </w:r>
    </w:p>
    <w:p w:rsidR="00067FA2" w:rsidRDefault="00067FA2">
      <w:pPr>
        <w:pStyle w:val="BodyText"/>
        <w:numPr>
          <w:ilvl w:val="0"/>
          <w:numId w:val="4"/>
        </w:numPr>
        <w:tabs>
          <w:tab w:val="left" w:pos="707"/>
        </w:tabs>
        <w:spacing w:after="0"/>
      </w:pPr>
      <w:r>
        <w:t xml:space="preserve">In Servers, double click the server you want </w:t>
      </w:r>
    </w:p>
    <w:p w:rsidR="00067FA2" w:rsidRDefault="00067FA2">
      <w:pPr>
        <w:pStyle w:val="BodyText"/>
        <w:numPr>
          <w:ilvl w:val="0"/>
          <w:numId w:val="4"/>
        </w:numPr>
        <w:tabs>
          <w:tab w:val="left" w:pos="707"/>
        </w:tabs>
        <w:spacing w:after="0"/>
      </w:pPr>
      <w:r>
        <w:t xml:space="preserve">This action should open a window </w:t>
      </w:r>
      <w:r w:rsidR="000A759E">
        <w:t>called</w:t>
      </w:r>
      <w:r>
        <w:t xml:space="preserve"> </w:t>
      </w:r>
      <w:r w:rsidR="000A759E">
        <w:t>“</w:t>
      </w:r>
      <w:r>
        <w:t>Overview</w:t>
      </w:r>
      <w:r w:rsidR="000A759E">
        <w:t>”</w:t>
      </w:r>
      <w:r>
        <w:t xml:space="preserve">, with your selected Server in the TAB </w:t>
      </w:r>
    </w:p>
    <w:p w:rsidR="00067FA2" w:rsidRDefault="00067FA2">
      <w:pPr>
        <w:pStyle w:val="BodyText"/>
        <w:numPr>
          <w:ilvl w:val="0"/>
          <w:numId w:val="4"/>
        </w:numPr>
        <w:tabs>
          <w:tab w:val="left" w:pos="707"/>
        </w:tabs>
        <w:spacing w:after="0"/>
      </w:pPr>
      <w:r>
        <w:t xml:space="preserve">In this window select: Open launch configuration, and click the link. </w:t>
      </w:r>
    </w:p>
    <w:p w:rsidR="00067FA2" w:rsidRDefault="00067FA2">
      <w:pPr>
        <w:pStyle w:val="BodyText"/>
        <w:numPr>
          <w:ilvl w:val="0"/>
          <w:numId w:val="4"/>
        </w:numPr>
        <w:tabs>
          <w:tab w:val="left" w:pos="707"/>
        </w:tabs>
        <w:spacing w:after="0"/>
      </w:pPr>
      <w:r>
        <w:t xml:space="preserve">In the Edit Configuration window, select the tab called </w:t>
      </w:r>
      <w:proofErr w:type="spellStart"/>
      <w:r>
        <w:t>Classpath</w:t>
      </w:r>
      <w:proofErr w:type="spellEnd"/>
      <w:r>
        <w:t xml:space="preserve"> </w:t>
      </w:r>
    </w:p>
    <w:p w:rsidR="00067FA2" w:rsidRDefault="00067FA2">
      <w:pPr>
        <w:pStyle w:val="BodyText"/>
        <w:numPr>
          <w:ilvl w:val="0"/>
          <w:numId w:val="4"/>
        </w:numPr>
        <w:tabs>
          <w:tab w:val="left" w:pos="707"/>
        </w:tabs>
        <w:spacing w:after="0"/>
      </w:pPr>
      <w:r>
        <w:t xml:space="preserve">In the </w:t>
      </w:r>
      <w:proofErr w:type="spellStart"/>
      <w:r>
        <w:t>ClassPath</w:t>
      </w:r>
      <w:proofErr w:type="spellEnd"/>
      <w:r>
        <w:t xml:space="preserve"> textbox, select the line: User Entries </w:t>
      </w:r>
    </w:p>
    <w:p w:rsidR="00067FA2" w:rsidRDefault="00587F17">
      <w:pPr>
        <w:pStyle w:val="BodyText"/>
        <w:numPr>
          <w:ilvl w:val="0"/>
          <w:numId w:val="4"/>
        </w:numPr>
        <w:tabs>
          <w:tab w:val="left" w:pos="707"/>
        </w:tabs>
        <w:spacing w:after="0"/>
      </w:pPr>
      <w:r>
        <w:t>Now click</w:t>
      </w:r>
      <w:r w:rsidR="00067FA2">
        <w:t xml:space="preserve"> the button on the right entitled: Add Projects </w:t>
      </w:r>
    </w:p>
    <w:p w:rsidR="00067FA2" w:rsidRDefault="00067FA2">
      <w:pPr>
        <w:pStyle w:val="BodyText"/>
        <w:numPr>
          <w:ilvl w:val="0"/>
          <w:numId w:val="4"/>
        </w:numPr>
        <w:tabs>
          <w:tab w:val="left" w:pos="707"/>
        </w:tabs>
        <w:spacing w:after="0"/>
      </w:pPr>
      <w:r>
        <w:t>In the resulting Project Selection window</w:t>
      </w:r>
      <w:r w:rsidR="00534197">
        <w:t>,</w:t>
      </w:r>
      <w:r>
        <w:t xml:space="preserve"> select the </w:t>
      </w:r>
      <w:r w:rsidR="00EA73F4">
        <w:t>“</w:t>
      </w:r>
      <w:proofErr w:type="spellStart"/>
      <w:r w:rsidR="00EA73F4">
        <w:t>SmartSchoolService</w:t>
      </w:r>
      <w:proofErr w:type="spellEnd"/>
      <w:r w:rsidR="00EA73F4">
        <w:t>”</w:t>
      </w:r>
      <w:r>
        <w:t xml:space="preserve"> project. </w:t>
      </w:r>
    </w:p>
    <w:p w:rsidR="00887615" w:rsidRDefault="00887615" w:rsidP="00887615">
      <w:pPr>
        <w:pStyle w:val="BodyText"/>
        <w:spacing w:after="0"/>
        <w:ind w:left="707"/>
        <w:rPr>
          <w:b/>
          <w:bCs/>
          <w:i/>
          <w:iCs/>
        </w:rPr>
      </w:pPr>
      <w:proofErr w:type="gramStart"/>
      <w:r>
        <w:rPr>
          <w:b/>
          <w:bCs/>
          <w:i/>
          <w:iCs/>
          <w:u w:val="single"/>
        </w:rPr>
        <w:t>Note :</w:t>
      </w:r>
      <w:proofErr w:type="gramEnd"/>
      <w:r>
        <w:rPr>
          <w:b/>
          <w:bCs/>
          <w:i/>
          <w:iCs/>
          <w:u w:val="single"/>
        </w:rPr>
        <w:t xml:space="preserve"> </w:t>
      </w:r>
      <w:r>
        <w:rPr>
          <w:b/>
          <w:bCs/>
          <w:i/>
          <w:iCs/>
        </w:rPr>
        <w:t>When you add the “</w:t>
      </w:r>
      <w:proofErr w:type="spellStart"/>
      <w:r>
        <w:rPr>
          <w:b/>
          <w:bCs/>
          <w:i/>
          <w:iCs/>
        </w:rPr>
        <w:t>SmartSchoolService</w:t>
      </w:r>
      <w:proofErr w:type="spellEnd"/>
      <w:r>
        <w:rPr>
          <w:b/>
          <w:bCs/>
          <w:i/>
          <w:iCs/>
        </w:rPr>
        <w:t>” project, make sure you delete the automatically added unwanted entry “org.eclipse.m2e.MAVEN2_CLASSPATH_CONTAINER”</w:t>
      </w:r>
    </w:p>
    <w:p w:rsidR="002477E9" w:rsidRDefault="002477E9" w:rsidP="00887615">
      <w:pPr>
        <w:pStyle w:val="BodyText"/>
        <w:spacing w:after="0"/>
        <w:ind w:left="707"/>
      </w:pPr>
    </w:p>
    <w:p w:rsidR="00067FA2" w:rsidRDefault="00067FA2">
      <w:pPr>
        <w:pStyle w:val="BodyText"/>
        <w:numPr>
          <w:ilvl w:val="0"/>
          <w:numId w:val="4"/>
        </w:numPr>
        <w:tabs>
          <w:tab w:val="left" w:pos="707"/>
        </w:tabs>
        <w:spacing w:after="0"/>
      </w:pPr>
      <w:r>
        <w:t xml:space="preserve">Close these windows by clicking Apply then OK as appropriate as you work up the stack </w:t>
      </w:r>
    </w:p>
    <w:p w:rsidR="00067FA2" w:rsidRDefault="00067FA2" w:rsidP="00B231F7">
      <w:pPr>
        <w:pStyle w:val="BodyText"/>
        <w:numPr>
          <w:ilvl w:val="0"/>
          <w:numId w:val="4"/>
        </w:numPr>
        <w:tabs>
          <w:tab w:val="left" w:pos="707"/>
        </w:tabs>
        <w:spacing w:after="0"/>
        <w:rPr>
          <w:b/>
          <w:bCs/>
          <w:i/>
          <w:iCs/>
          <w:u w:val="single"/>
        </w:rPr>
      </w:pPr>
      <w:r>
        <w:t xml:space="preserve">Restart your server in the Overview window </w:t>
      </w:r>
    </w:p>
    <w:p w:rsidR="00067FA2" w:rsidRDefault="00067FA2"/>
    <w:p w:rsidR="00067FA2" w:rsidRDefault="00067FA2"/>
    <w:p w:rsidR="00067FA2" w:rsidRDefault="00067FA2"/>
    <w:p w:rsidR="00067FA2" w:rsidRDefault="00067FA2">
      <w:r>
        <w:t>See below screenshot and make sure you have the configuration exactly same as in the screenshot.</w:t>
      </w:r>
    </w:p>
    <w:p w:rsidR="00067FA2" w:rsidRDefault="00067FA2"/>
    <w:p w:rsidR="00067FA2" w:rsidRDefault="00883827">
      <w:r>
        <w:rPr>
          <w:noProof/>
          <w:lang w:eastAsia="en-US" w:bidi="ar-SA"/>
        </w:rPr>
        <w:lastRenderedPageBreak/>
        <w:drawing>
          <wp:anchor distT="0" distB="0" distL="0" distR="0" simplePos="0" relativeHeight="251663872" behindDoc="0" locked="0" layoutInCell="1" allowOverlap="1">
            <wp:simplePos x="0" y="0"/>
            <wp:positionH relativeFrom="column">
              <wp:posOffset>429895</wp:posOffset>
            </wp:positionH>
            <wp:positionV relativeFrom="paragraph">
              <wp:posOffset>0</wp:posOffset>
            </wp:positionV>
            <wp:extent cx="4211955" cy="2857500"/>
            <wp:effectExtent l="1905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4211955" cy="2857500"/>
                    </a:xfrm>
                    <a:prstGeom prst="rect">
                      <a:avLst/>
                    </a:prstGeom>
                    <a:solidFill>
                      <a:srgbClr val="FFFFFF"/>
                    </a:solidFill>
                    <a:ln w="9525">
                      <a:noFill/>
                      <a:miter lim="800000"/>
                      <a:headEnd/>
                      <a:tailEnd/>
                    </a:ln>
                  </pic:spPr>
                </pic:pic>
              </a:graphicData>
            </a:graphic>
          </wp:anchor>
        </w:drawing>
      </w:r>
    </w:p>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p w:rsidR="00067FA2" w:rsidRDefault="00067FA2"/>
    <w:sectPr w:rsidR="00067FA2">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8023C5"/>
    <w:rsid w:val="00002718"/>
    <w:rsid w:val="00006F37"/>
    <w:rsid w:val="00013E68"/>
    <w:rsid w:val="00030200"/>
    <w:rsid w:val="0003429E"/>
    <w:rsid w:val="00047A98"/>
    <w:rsid w:val="00067FA2"/>
    <w:rsid w:val="00073D6A"/>
    <w:rsid w:val="000A2FE0"/>
    <w:rsid w:val="000A759E"/>
    <w:rsid w:val="001979C2"/>
    <w:rsid w:val="00203A7F"/>
    <w:rsid w:val="00231646"/>
    <w:rsid w:val="002477E9"/>
    <w:rsid w:val="00294F53"/>
    <w:rsid w:val="002D7650"/>
    <w:rsid w:val="002F7E5B"/>
    <w:rsid w:val="00301BB7"/>
    <w:rsid w:val="00342388"/>
    <w:rsid w:val="003554EA"/>
    <w:rsid w:val="004E7705"/>
    <w:rsid w:val="004E7F00"/>
    <w:rsid w:val="00500E33"/>
    <w:rsid w:val="0050466E"/>
    <w:rsid w:val="00534197"/>
    <w:rsid w:val="00583588"/>
    <w:rsid w:val="005839B2"/>
    <w:rsid w:val="00587F17"/>
    <w:rsid w:val="005A213B"/>
    <w:rsid w:val="005F103E"/>
    <w:rsid w:val="005F13C3"/>
    <w:rsid w:val="006837D0"/>
    <w:rsid w:val="006B1B55"/>
    <w:rsid w:val="006B2EC4"/>
    <w:rsid w:val="00716340"/>
    <w:rsid w:val="0074036B"/>
    <w:rsid w:val="00762F02"/>
    <w:rsid w:val="007A45A3"/>
    <w:rsid w:val="007C2DD3"/>
    <w:rsid w:val="008023C5"/>
    <w:rsid w:val="00873DA5"/>
    <w:rsid w:val="00883827"/>
    <w:rsid w:val="00887615"/>
    <w:rsid w:val="008E5C7C"/>
    <w:rsid w:val="00945B36"/>
    <w:rsid w:val="00974B94"/>
    <w:rsid w:val="00982EEC"/>
    <w:rsid w:val="00990B7B"/>
    <w:rsid w:val="00A533EE"/>
    <w:rsid w:val="00A60D5A"/>
    <w:rsid w:val="00AC2281"/>
    <w:rsid w:val="00AF2A38"/>
    <w:rsid w:val="00B1279B"/>
    <w:rsid w:val="00B231F7"/>
    <w:rsid w:val="00B23BE8"/>
    <w:rsid w:val="00B9755C"/>
    <w:rsid w:val="00BC4DEB"/>
    <w:rsid w:val="00BD2763"/>
    <w:rsid w:val="00BD68CE"/>
    <w:rsid w:val="00BE130B"/>
    <w:rsid w:val="00C14E65"/>
    <w:rsid w:val="00C23508"/>
    <w:rsid w:val="00C357DD"/>
    <w:rsid w:val="00C37AD8"/>
    <w:rsid w:val="00C85335"/>
    <w:rsid w:val="00CC34B4"/>
    <w:rsid w:val="00CC6015"/>
    <w:rsid w:val="00CF0DB7"/>
    <w:rsid w:val="00CF2A9C"/>
    <w:rsid w:val="00DB4D2D"/>
    <w:rsid w:val="00E66D6B"/>
    <w:rsid w:val="00EA73F4"/>
    <w:rsid w:val="00EC14F5"/>
    <w:rsid w:val="00EC1614"/>
    <w:rsid w:val="00EC4532"/>
    <w:rsid w:val="00EE6853"/>
    <w:rsid w:val="00F200DE"/>
    <w:rsid w:val="00F52401"/>
    <w:rsid w:val="00FC5FE0"/>
    <w:rsid w:val="00FD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04C8D8F6-9C31-48BA-A6ED-15E83395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Ari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Hyperlink">
    <w:name w:val="Hyperlink"/>
    <w:rPr>
      <w:color w:val="000080"/>
      <w:u w:val="single"/>
    </w:rPr>
  </w:style>
  <w:style w:type="character" w:styleId="Strong">
    <w:name w:val="Strong"/>
    <w:qFormat/>
    <w:rPr>
      <w:b/>
      <w:bCs/>
    </w:rPr>
  </w:style>
  <w:style w:type="character" w:styleId="Emphasis">
    <w:name w:val="Emphasis"/>
    <w:qFormat/>
    <w:rPr>
      <w:i/>
      <w:iCs/>
    </w:rPr>
  </w:style>
  <w:style w:type="character" w:customStyle="1" w:styleId="SourceText">
    <w:name w:val="Source Text"/>
    <w:rPr>
      <w:rFonts w:ascii="Courier New" w:eastAsia="NSimSun" w:hAnsi="Courier New" w:cs="Courier New"/>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styleId="FollowedHyperlink">
    <w:name w:val="FollowedHyperlink"/>
    <w:basedOn w:val="DefaultParagraphFont"/>
    <w:uiPriority w:val="99"/>
    <w:semiHidden/>
    <w:unhideWhenUsed/>
    <w:rsid w:val="00C37AD8"/>
    <w:rPr>
      <w:color w:val="800080"/>
      <w:u w:val="single"/>
    </w:rPr>
  </w:style>
  <w:style w:type="paragraph" w:styleId="HTMLPreformatted">
    <w:name w:val="HTML Preformatted"/>
    <w:basedOn w:val="Normal"/>
    <w:link w:val="HTMLPreformattedChar"/>
    <w:uiPriority w:val="99"/>
    <w:semiHidden/>
    <w:unhideWhenUsed/>
    <w:rsid w:val="00B975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B9755C"/>
    <w:rPr>
      <w:rFonts w:ascii="Courier New" w:hAnsi="Courier New" w:cs="Courier New"/>
    </w:rPr>
  </w:style>
  <w:style w:type="character" w:styleId="HTMLCode">
    <w:name w:val="HTML Code"/>
    <w:basedOn w:val="DefaultParagraphFont"/>
    <w:uiPriority w:val="99"/>
    <w:semiHidden/>
    <w:unhideWhenUsed/>
    <w:rsid w:val="00B9755C"/>
    <w:rPr>
      <w:rFonts w:ascii="Courier New" w:eastAsia="Times New Roman" w:hAnsi="Courier New" w:cs="Courier New"/>
      <w:sz w:val="20"/>
      <w:szCs w:val="20"/>
    </w:rPr>
  </w:style>
  <w:style w:type="character" w:customStyle="1" w:styleId="token">
    <w:name w:val="token"/>
    <w:basedOn w:val="DefaultParagraphFont"/>
    <w:rsid w:val="00B97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53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hyperlink" Target="http://www-us.apache.org/dist/tomcat/" TargetMode="Externa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yperlink" Target="http://stackoverflow.com/questions/5603758/tomcat-throws-classnotfound-exceptions-for-classes-in-other-open-eclipse-project" TargetMode="External"/><Relationship Id="rId1" Type="http://schemas.openxmlformats.org/officeDocument/2006/relationships/numbering" Target="numbering.xml"/><Relationship Id="rId6" Type="http://schemas.openxmlformats.org/officeDocument/2006/relationships/hyperlink" Target="https://www.postgresql.org/download/windows/" TargetMode="Externa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hyperlink" Target="http://www.eclipse.org/downloads/packages/eclipse-ide-java-ee-developers/mars2" TargetMode="Externa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hyperlink" Target="http://www.mkyong.com/maven/how-to-install-maven-in-windows/" TargetMode="External"/><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u.apache.org/dist/maven/maven-3/3.3.9/binaries/apache-maven-3.3.9-bin.zip" TargetMode="Externa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1585</TotalTime>
  <Pages>16</Pages>
  <Words>1199</Words>
  <Characters>6839</Characters>
  <Application>Microsoft Office Word</Application>
  <DocSecurity>0</DocSecurity>
  <Lines>56</Lines>
  <Paragraphs>16</Paragraphs>
  <ScaleCrop>false</ScaleCrop>
  <Company>Oracle Corporation</Company>
  <LinksUpToDate>false</LinksUpToDate>
  <CharactersWithSpaces>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srande</dc:creator>
  <cp:lastModifiedBy>srakaran</cp:lastModifiedBy>
  <cp:revision>33</cp:revision>
  <cp:lastPrinted>2017-02-10T07:09:00Z</cp:lastPrinted>
  <dcterms:created xsi:type="dcterms:W3CDTF">2017-02-10T07:09:00Z</dcterms:created>
  <dcterms:modified xsi:type="dcterms:W3CDTF">2017-02-19T21:52:00Z</dcterms:modified>
</cp:coreProperties>
</file>